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Default Extension="jpg" ContentType="image/jpg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39" w:lineRule="auto" w:line="302"/>
        <w:ind w:left="500" w:right="473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Un</w:t>
      </w:r>
      <w:r>
        <w:rPr>
          <w:rFonts w:cs="Times New Roman" w:hAnsi="Times New Roman" w:eastAsia="Times New Roman" w:ascii="Times New Roman"/>
          <w:spacing w:val="-10"/>
          <w:w w:val="100"/>
          <w:sz w:val="41"/>
          <w:szCs w:val="41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41"/>
          <w:szCs w:val="4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ersidade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Federal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Campina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Grande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Centro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Engenharia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Elétrica</w:t>
      </w:r>
      <w:r>
        <w:rPr>
          <w:rFonts w:cs="Times New Roman" w:hAnsi="Times New Roman" w:eastAsia="Times New Roman" w:ascii="Times New Roman"/>
          <w:spacing w:val="13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Informática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Programa</w:t>
      </w:r>
      <w:r>
        <w:rPr>
          <w:rFonts w:cs="Times New Roman" w:hAnsi="Times New Roman" w:eastAsia="Times New Roman" w:ascii="Times New Roman"/>
          <w:spacing w:val="1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Pós-Graduação</w:t>
      </w:r>
      <w:r>
        <w:rPr>
          <w:rFonts w:cs="Times New Roman" w:hAnsi="Times New Roman" w:eastAsia="Times New Roman" w:ascii="Times New Roman"/>
          <w:spacing w:val="2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Ciência</w:t>
      </w:r>
      <w:r>
        <w:rPr>
          <w:rFonts w:cs="Times New Roman" w:hAnsi="Times New Roman" w:eastAsia="Times New Roman" w:ascii="Times New Roman"/>
          <w:spacing w:val="1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4"/>
          <w:szCs w:val="34"/>
        </w:rPr>
        <w:t>Computação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spacing w:lineRule="auto" w:line="304"/>
        <w:ind w:left="104" w:right="77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Sinais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Motores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Doença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41"/>
          <w:szCs w:val="4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Baseada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Jogos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Eletrônicos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ind w:left="2037" w:right="2010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Leonardo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Melo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Medeiros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988" w:right="920"/>
      </w:pP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submetida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Pós-Graduação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Ciência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putação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Campina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Grande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obtenção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Doutor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Ciência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Computação.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131" w:right="2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Área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Concentração: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Ciência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Computação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0"/>
        <w:ind w:left="2321" w:right="229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Engenharia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01"/>
        <w:ind w:left="2471" w:right="24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Leandro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(Orientador)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Hyggo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eira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Almeida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(Orientador)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833" w:right="280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Campina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Grande,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araíba,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Brasil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/>
        <w:ind w:left="2260" w:right="2233"/>
        <w:sectPr>
          <w:pgSz w:w="11920" w:h="16840"/>
          <w:pgMar w:top="1480" w:bottom="280" w:left="1680" w:right="1360"/>
        </w:sectPr>
      </w:pPr>
      <w:r>
        <w:rPr>
          <w:rFonts w:cs="Times New Roman" w:hAnsi="Times New Roman" w:eastAsia="Times New Roman" w:ascii="Times New Roman"/>
          <w:spacing w:val="-173"/>
          <w:w w:val="3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Leonardo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Medeiros,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Julho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lineRule="exact" w:line="380"/>
        <w:ind w:left="3867" w:right="3861"/>
      </w:pP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Resumo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(SMS)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possibilitam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médicos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obterem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ções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auxiliar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precoce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enir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situações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críticas.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liação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específicos.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dificulta</w:t>
      </w:r>
      <w:r>
        <w:rPr>
          <w:rFonts w:cs="Times New Roman" w:hAnsi="Times New Roman" w:eastAsia="Times New Roman" w:ascii="Times New Roman"/>
          <w:spacing w:val="-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concepção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ajados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sentada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acional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fornecimento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induzido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adquiri-los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quantificá-los.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ambiente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lúdico,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abstrai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imposta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relacionadas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habili-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86,67%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6,67%.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xperimento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aceitação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ficaram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afirmaram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grariam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potencial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35" w:right="4428"/>
        <w:sectPr>
          <w:pgSz w:w="11920" w:h="16840"/>
          <w:pgMar w:top="1560" w:bottom="280" w:left="1620" w:right="128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lineRule="exact" w:line="380"/>
        <w:ind w:left="3820" w:right="3813"/>
      </w:pPr>
      <w:r>
        <w:rPr>
          <w:rFonts w:cs="Times New Roman" w:hAnsi="Times New Roman" w:eastAsia="Times New Roman" w:ascii="Times New Roman"/>
          <w:spacing w:val="0"/>
          <w:w w:val="111"/>
          <w:sz w:val="34"/>
          <w:szCs w:val="34"/>
        </w:rPr>
        <w:t>Abstract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(HMS)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doctors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better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picture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identification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critical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abilities,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cific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non-obtrus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routine.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ames.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incited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optical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distracts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thinking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encourages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xamination.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abilities.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Machine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ssified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86.67%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6.67%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Furthermore,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acceptance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ame-based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felt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routine.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2" w:right="4395"/>
        <w:sectPr>
          <w:pgSz w:w="11920" w:h="16840"/>
          <w:pgMar w:top="1560" w:bottom="280" w:left="1620" w:right="128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52"/>
      </w:pPr>
      <w:r>
        <w:rPr>
          <w:rFonts w:cs="Times New Roman" w:hAnsi="Times New Roman" w:eastAsia="Times New Roman" w:ascii="Times New Roman"/>
          <w:spacing w:val="0"/>
          <w:w w:val="108"/>
          <w:sz w:val="49"/>
          <w:szCs w:val="49"/>
        </w:rPr>
        <w:t>Conteúdo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2"/>
      </w:pPr>
      <w:r>
        <w:pict>
          <v:shape type="#_x0000_t202" style="position:absolute;margin-left:102.557pt;margin-top:-2.61854pt;width:425.433pt;height:177.625pt;mso-position-horizontal-relative:page;mso-position-vertical-relative:paragraph;z-index:-1075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89" w:hRule="exact"/>
                    </w:trPr>
                    <w:tc>
                      <w:tcPr>
                        <w:tcW w:w="8110" w:type="dxa"/>
                        <w:gridSpan w:val="2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8"/>
                            <w:sz w:val="24"/>
                            <w:szCs w:val="24"/>
                          </w:rPr>
                          <w:t>Int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18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24"/>
                            <w:szCs w:val="24"/>
                          </w:rPr>
                          <w:t>odução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vância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rabalhos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Relacionados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Contri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uições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Objet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Metodologia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 w:right="-3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ermo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Consentimento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Esclarecido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(TCLE)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Relação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Risco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Benefício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Confidencialidade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anização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Documento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52"/>
      </w:pPr>
      <w:r>
        <w:pict>
          <v:shape type="#_x0000_t202" style="position:absolute;margin-left:102.557pt;margin-top:-2.01854pt;width:425.433pt;height:160.29pt;mso-position-horizontal-relative:page;mso-position-vertical-relative:paragraph;z-index:-1075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89" w:hRule="exact"/>
                    </w:trPr>
                    <w:tc>
                      <w:tcPr>
                        <w:tcW w:w="8050" w:type="dxa"/>
                        <w:gridSpan w:val="2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Fundamentação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0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eórica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Doença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arkinson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Diagnóstico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Principais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Sinais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arkinson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Escalas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Estágios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Doença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Cinemetria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2.2.1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Angular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Máquina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7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etor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Suporte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(SVM)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Conclusão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9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20" w:right="-163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Abo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rdagem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3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Definição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Requisitos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isão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Aquisição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Sinais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Meio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Sensores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Processamento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Biomecânicos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Identificação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3.4.2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3.4.3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Filtragem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9" w:right="4402"/>
        <w:sectPr>
          <w:pgSz w:w="11920" w:h="16840"/>
          <w:pgMar w:top="1560" w:bottom="280" w:left="1580" w:right="12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79" w:hRule="exact"/>
        </w:trPr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isualização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Conclusão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quitetura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"/>
          <w:szCs w:val="1"/>
        </w:rPr>
        <w:jc w:val="left"/>
        <w:spacing w:before="1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523" w:type="dxa"/>
            <w:gridSpan w:val="1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Arquitetura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9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Arquitetura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ebservice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9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Módulo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Escrita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Processador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Biomecânicos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Identificação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Filtro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Classificador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Conclusão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Experimental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471"/>
      </w:pPr>
      <w:r>
        <w:pict>
          <v:shape type="#_x0000_t202" style="position:absolute;margin-left:249.008pt;margin-top:-16.4535pt;width:278.981pt;height:21.9552pt;mso-position-horizontal-relative:page;mso-position-vertical-relative:paragraph;z-index:-1075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39" w:hRule="exact"/>
                    </w:trPr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Semiestruturada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Semiestruturada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Perfil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articipantes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Considerações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SemiEstruturada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Intermédio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caso-controle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Aceitação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acientes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"/>
          <w:szCs w:val="1"/>
        </w:rPr>
        <w:jc w:val="left"/>
        <w:spacing w:before="1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9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5.3.1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Aplicação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Método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Resultados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12"/>
        <w:sectPr>
          <w:pgNumType w:start="4"/>
          <w:pgMar w:header="801" w:footer="0" w:top="1000" w:bottom="280" w:left="1620" w:right="1240"/>
          <w:headerReference w:type="default" r:id="rId4"/>
          <w:pgSz w:w="11920" w:h="16840"/>
        </w:sectPr>
      </w:pPr>
      <w:r>
        <w:pict>
          <v:shape type="#_x0000_t202" style="position:absolute;margin-left:102.557pt;margin-top:-2.01854pt;width:425.433pt;height:90.9496pt;mso-position-horizontal-relative:page;mso-position-vertical-relative:paragraph;z-index:-1075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89" w:hRule="exact"/>
                    </w:trPr>
                    <w:tc>
                      <w:tcPr>
                        <w:tcW w:w="8050" w:type="dxa"/>
                        <w:gridSpan w:val="3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Conclusões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9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4"/>
                            <w:szCs w:val="24"/>
                          </w:rPr>
                          <w:t>rabalhos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24"/>
                            <w:szCs w:val="24"/>
                          </w:rPr>
                          <w:t>Futu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14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4"/>
                            <w:szCs w:val="24"/>
                          </w:rPr>
                          <w:t>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Conclusões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Limitações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rabalho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rabalhos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Futuros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Publicações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52"/>
      </w:pPr>
      <w:r>
        <w:pict>
          <v:shape type="#_x0000_t202" style="position:absolute;margin-left:102.557pt;margin-top:60.467pt;width:425.433pt;height:425.621pt;mso-position-horizontal-relative:page;mso-position-vertical-relative:page;z-index:-1074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42" w:hRule="exact"/>
                    </w:trPr>
                    <w:tc>
                      <w:tcPr>
                        <w:tcW w:w="8050" w:type="dxa"/>
                        <w:gridSpan w:val="36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ojeto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Comitê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Ética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24"/>
                            <w:szCs w:val="24"/>
                          </w:rPr>
                          <w:t>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Resumo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Introdução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Problemática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3"/>
                          <w:ind w:left="22" w:right="2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Objet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079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A.4.1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Específicos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79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Material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Métodoo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ipo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Estudo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Local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Amostra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8509" w:type="dxa"/>
                        <w:gridSpan w:val="3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7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ormas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Recrutamento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Material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Procedimentos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Dados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8509" w:type="dxa"/>
                        <w:gridSpan w:val="3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7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ermo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Consentimento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Esclarecido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(TCLE)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604" w:type="dxa"/>
                        <w:gridSpan w:val="1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Confidencialidade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604" w:type="dxa"/>
                        <w:gridSpan w:val="1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 w:right="-9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Critérios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Interromper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-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A.5.11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604" w:type="dxa"/>
                        <w:gridSpan w:val="1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 w:right="-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Relação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Risco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Benefício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494" w:type="dxa"/>
                        <w:gridSpan w:val="1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A.5.12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Infra-Estrutura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94" w:type="dxa"/>
                        <w:gridSpan w:val="1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Etapas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Cronograma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777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A.6.1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Etapa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777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A.6.2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Cronograma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777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Orçamento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Estimado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9" w:hRule="exact"/>
        </w:trPr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8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Questionário</w:t>
            </w:r>
            <w:r>
              <w:rPr>
                <w:rFonts w:cs="Times New Roman" w:hAnsi="Times New Roman" w:eastAsia="Times New Roman" w:ascii="Times New Roman"/>
                <w:spacing w:val="-4"/>
                <w:w w:val="10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-4"/>
                <w:w w:val="107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vista</w:t>
            </w:r>
            <w:r>
              <w:rPr>
                <w:rFonts w:cs="Times New Roman" w:hAnsi="Times New Roman" w:eastAsia="Times New Roman" w:ascii="Times New Roman"/>
                <w:spacing w:val="12"/>
                <w:w w:val="10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Semi-Estruturada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3" w:hRule="exact"/>
        </w:trPr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8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00" w:right="-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Entr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vista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Profissionais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Neurologia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B.1.1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Sintomas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Doença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Monitoramento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Motores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1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B.1.3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Benefícios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12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93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Critérios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Estabelecidos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Diagnóstico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Doença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2"/>
              <w:ind w:right="4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97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12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Questionário</w:t>
            </w:r>
            <w:r>
              <w:rPr>
                <w:rFonts w:cs="Times New Roman" w:hAnsi="Times New Roman" w:eastAsia="Times New Roman" w:ascii="Times New Roman"/>
                <w:spacing w:val="9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GQM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4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99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NumType w:start="5"/>
          <w:pgMar w:header="801" w:footer="0" w:top="1000" w:bottom="280" w:left="1580" w:right="1240"/>
          <w:headerReference w:type="default" r:id="rId5"/>
          <w:pgSz w:w="11920" w:h="16840"/>
        </w:sectPr>
      </w:pP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12"/>
      </w:pP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5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GQM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Goal-Question-Metric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anização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Mundial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5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375" w:right="3968"/>
        <w:sectPr>
          <w:pgMar w:header="3286" w:footer="0" w:top="3780" w:bottom="280" w:left="1620" w:right="1680"/>
          <w:head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71"/>
      </w:pPr>
      <w:r>
        <w:pict>
          <v:shape type="#_x0000_t202" style="position:absolute;margin-left:102.557pt;margin-top:122.021pt;width:425.433pt;height:73.9602pt;mso-position-horizontal-relative:page;mso-position-vertical-relative:paragraph;z-index:-1074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Kinnect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posição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emplo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aplicação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técnica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detecção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picos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ales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sinal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Amplitude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abdução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47" w:hRule="exact"/>
                    </w:trPr>
                    <w:tc>
                      <w:tcPr>
                        <w:tcW w:w="8509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Detecção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picos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ales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amplitude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abdução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102.557pt;margin-top:560.173pt;width:425.433pt;height:73.9592pt;mso-position-horizontal-relative:page;mso-position-vertical-relative:page;z-index:-1074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jogo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usando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acelerômetro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para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8"/>
                            <w:sz w:val="24"/>
                            <w:szCs w:val="24"/>
                          </w:rPr>
                          <w:t>quantificação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sinal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tremor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arkinson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vimentos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abdução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emplo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gráfico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ângulos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abdução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braços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função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finalidade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 w:right="-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vimentos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5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Hiperplano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separação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duas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isão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abordagem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Processamento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sinais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biomecânicos.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7" w:hRule="exact"/>
        </w:trPr>
        <w:tc>
          <w:tcPr>
            <w:tcW w:w="8509" w:type="dxa"/>
            <w:gridSpan w:val="21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emplo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sinal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capturado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articulação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punho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direito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usando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MS-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Arquitetura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0" w:hRule="exact"/>
        </w:trPr>
        <w:tc>
          <w:tcPr>
            <w:tcW w:w="8509" w:type="dxa"/>
            <w:gridSpan w:val="2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Arquitetura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JOGUE-ME: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módulo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cliente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aquisição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sinais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motores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852" w:type="dxa"/>
            <w:gridSpan w:val="1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Diagrama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ZigS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eleton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ZigS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eletonHealth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8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852" w:type="dxa"/>
            <w:gridSpan w:val="1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Sphe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852" w:type="dxa"/>
            <w:gridSpan w:val="1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Diagrama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Serviço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955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tempo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55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etor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médio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55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Grid-sea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acurácia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classificação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8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Grid-sea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fpRate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paradigma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GQM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Resultado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gunta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Resultado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gunta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4342" w:right="4375"/>
        <w:sectPr>
          <w:pgMar w:header="3286" w:footer="0" w:top="3780" w:bottom="280" w:left="1620" w:right="1240"/>
          <w:head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12"/>
      </w:pPr>
      <w:r>
        <w:pict>
          <v:group style="position:absolute;margin-left:86.624pt;margin-top:18.3861pt;width:439.37pt;height:0pt;mso-position-horizontal-relative:page;mso-position-vertical-relative:paragraph;z-index:-10746" coordorigin="1732,368" coordsize="8787,0">
            <v:shape style="position:absolute;left:1732;top:368;width:8787;height:0" coordorigin="1732,368" coordsize="8787,0" path="m1732,368l10520,36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LIS</w:t>
      </w:r>
      <w:r>
        <w:rPr>
          <w:rFonts w:cs="Times New Roman" w:hAnsi="Times New Roman" w:eastAsia="Times New Roman" w:ascii="Times New Roman"/>
          <w:spacing w:val="-11"/>
          <w:w w:val="8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gunta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1"/>
        <w:sectPr>
          <w:pgMar w:header="0" w:footer="0" w:top="820" w:bottom="280" w:left="1620" w:right="1280"/>
          <w:headerReference w:type="default" r:id="rId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víduo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diagnóstico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víduo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diagnóstico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55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Operações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disponibilizadas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pelo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web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service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55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Perfil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participantes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55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Matriz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Rastreabilidade: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fragmento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requisitos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55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Requisitos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implementados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0" w:hRule="exact"/>
        </w:trPr>
        <w:tc>
          <w:tcPr>
            <w:tcW w:w="8509" w:type="dxa"/>
            <w:gridSpan w:val="2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Descrição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etor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xtraído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coleta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dados.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3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Descrição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matriz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confusão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3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Resultado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matriz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confusão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usando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SVM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3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Média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amplitude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Métricas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matriz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confusão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4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Métricas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aliadas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pelo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GQM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Etapas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Pesquisa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9"/>
              <w:ind w:left="22" w:right="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Cronograma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Material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Permanente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22" w:right="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Material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Consumo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22" w:right="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93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Questionário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GQM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2" w:right="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4375" w:right="4408"/>
        <w:sectPr>
          <w:pgMar w:header="3286" w:footer="0" w:top="3780" w:bottom="280" w:left="1620" w:right="1240"/>
          <w:headerReference w:type="default" r:id="rId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42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Código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Predição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42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Identificar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início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término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periódico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42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Calcular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ângulos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relat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42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Calcular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elocidade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angular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Filtro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remoção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SVM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classificação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4408" w:right="4442"/>
        <w:sectPr>
          <w:pgMar w:header="3286" w:footer="0" w:top="3780" w:bottom="280" w:left="1620" w:right="1240"/>
          <w:headerReference w:type="default" r:id="rId1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2" w:right="6459"/>
      </w:pPr>
      <w:r>
        <w:rPr>
          <w:rFonts w:cs="Times New Roman" w:hAnsi="Times New Roman" w:eastAsia="Times New Roman" w:ascii="Times New Roman"/>
          <w:w w:val="120"/>
          <w:sz w:val="49"/>
          <w:szCs w:val="49"/>
        </w:rPr>
        <w:t>Int</w:t>
      </w:r>
      <w:r>
        <w:rPr>
          <w:rFonts w:cs="Times New Roman" w:hAnsi="Times New Roman" w:eastAsia="Times New Roman" w:ascii="Times New Roman"/>
          <w:spacing w:val="-9"/>
          <w:w w:val="120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odução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1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idade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mundial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aumentando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xpectat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tem-se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idosa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anização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Mundial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(OMS)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muito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teremos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idosos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crianças.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Considerando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população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possui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incidência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crônicas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melhorar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população.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Portanto,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diante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crescimento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quantidade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crônicos,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iminente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número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leitos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hospitalares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insuficiência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especializados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atender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demanda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az-se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transpor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serviços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crônicos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leitos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hospitalares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domiciliar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 w:lineRule="auto" w:line="284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demanda,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pesquisadores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computação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uscam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4;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8;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mento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(SMS).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permitem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médico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distância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colaborat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Atualmente,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realizam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mento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pró-at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reabilitação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auxílio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atingir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Referente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ramento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guem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habilidades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34;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112" w:right="6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74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efetuar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marcha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36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108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Contudo,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desafio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abordagens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induzir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cíficos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habilidade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94"/>
        <w:ind w:left="112" w:right="61" w:firstLine="351"/>
      </w:pPr>
      <w:r>
        <w:pict>
          <v:group style="position:absolute;margin-left:86.624pt;margin-top:125.87pt;width:175.745pt;height:0pt;mso-position-horizontal-relative:page;mso-position-vertical-relative:paragraph;z-index:-10745" coordorigin="1732,2517" coordsize="3515,0">
            <v:shape style="position:absolute;left:1732;top:2517;width:3515;height:0" coordorigin="1732,2517" coordsize="3515,0" path="m1732,2517l5247,251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usca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fornecer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encontram-se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26%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população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americana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acima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nesse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número,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têm-se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público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adores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idosos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beneficiados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eletrônico.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Aliado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encontrado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oltados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público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aplicados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melhoria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tais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persuasão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prática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vidades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físicas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melhoria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capacidades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físicas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91"/>
      </w:pP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Sintoma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arkinson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consiste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lentidão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ecução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vimentos.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8" w:right="4402"/>
        <w:sectPr>
          <w:pgMar w:header="3286" w:footer="0" w:top="3780" w:bottom="280" w:left="1620" w:right="1280"/>
          <w:headerReference w:type="default" r:id="rId1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Dentro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frequência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induzir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específicos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camente,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usca-se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enças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escolhido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crônica,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reduzidos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98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idosos,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precoces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abaixo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incidência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estimada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casos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100.000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habitantes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elhecimento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popula-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contingente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pessoas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diagnosticadas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tende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aumentar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próximos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anos.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Após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anos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debilidades: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motoras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momentos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gerenciamento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consequência,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destes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5292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Rel</w:t>
      </w:r>
      <w:r>
        <w:rPr>
          <w:rFonts w:cs="Times New Roman" w:hAnsi="Times New Roman" w:eastAsia="Times New Roman" w:ascii="Times New Roman"/>
          <w:spacing w:val="-5"/>
          <w:w w:val="100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vância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da</w:t>
      </w:r>
      <w:r>
        <w:rPr>
          <w:rFonts w:cs="Times New Roman" w:hAnsi="Times New Roman" w:eastAsia="Times New Roman" w:ascii="Times New Roman"/>
          <w:spacing w:val="4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2"/>
          <w:w w:val="11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01"/>
          <w:sz w:val="34"/>
          <w:szCs w:val="34"/>
        </w:rPr>
        <w:t>ese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8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criação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tecnologias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computacionais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sido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recorrente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59;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85;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área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grande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interesse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incluindo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funções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autônomas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vitais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pressão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sanguínea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batimentos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cardía-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concentração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sangue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4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normais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portadores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máquinas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apren-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dizagem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85;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59;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94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104;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olvida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proporciona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induzir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passí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289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mensura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auxiliar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médico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disseminação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aumentar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compre-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ensão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olução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completo,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ainda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estabelecido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baseado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vidências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identificadas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soluções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computacionais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/>
        <w:ind w:left="464"/>
      </w:pPr>
      <w:r>
        <w:pict>
          <v:group style="position:absolute;margin-left:86.624pt;margin-top:22.3111pt;width:175.745pt;height:0pt;mso-position-horizontal-relative:page;mso-position-vertical-relative:paragraph;z-index:-10744" coordorigin="1732,446" coordsize="3515,0">
            <v:shape style="position:absolute;left:1732;top:446;width:3515;height:0" coordorigin="1732,446" coordsize="3515,0" path="m1732,446l5247,44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Atualmente,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entidades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internacionais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fomento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industrial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científico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computação,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95"/>
        <w:ind w:left="112" w:right="71" w:firstLine="279"/>
        <w:sectPr>
          <w:pgNumType w:start="2"/>
          <w:pgMar w:header="801" w:footer="0" w:top="1000" w:bottom="280" w:left="1620" w:right="1280"/>
          <w:headerReference w:type="default" r:id="rId12"/>
          <w:pgSz w:w="11920" w:h="16840"/>
        </w:sectPr>
      </w:pP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Distúrbio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funcional,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natureza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primária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secundária,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resultante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alterações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puramente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funcionais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gânicas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localizadas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ambos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componentes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sistema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oso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autônomo.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85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Electrical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onics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(IEEE)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puting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hinery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CM)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simpósios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(CBMS)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31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conferências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(HEA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THCON)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1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ervasive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(Per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eHealth)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científicas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Informatics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(JBHI)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ansactions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(TBE).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(JBHI)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publicou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special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cujo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tecnologias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gerenciamento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Brasil,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Sociedade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Brasileira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(SBC)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seu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principal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congresso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orkshop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Informática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Médica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(WIM)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reunir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pesquisadores,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estudantes,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professores,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empresá-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computação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aplicada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maneira,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videncia-se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tância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tanto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comunidades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científicas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nacionais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internacionais.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0" w:lineRule="auto" w:line="292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fim,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elaboração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gerou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desdobramentos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discussões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científicas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dentro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UFCG.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gia,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colaborar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defesas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mestrado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79;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4543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27"/>
          <w:w w:val="108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rabalhos</w:t>
      </w:r>
      <w:r>
        <w:rPr>
          <w:rFonts w:cs="Times New Roman" w:hAnsi="Times New Roman" w:eastAsia="Times New Roman" w:ascii="Times New Roman"/>
          <w:spacing w:val="35"/>
          <w:w w:val="10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Relacionados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apresentados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relacionados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284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aumento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número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sedentários,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ção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têm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tornado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tópico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interesse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comunidade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ntífica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112" w:right="67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Atualmente,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disposit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permitem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0" w:lineRule="auto" w:line="287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beneficiam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promissora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incremento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comerciais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aplicados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bem-estar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popu-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lação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anos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idosos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ficaram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usar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aumentam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vidade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física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trazem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saúde.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desen-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olvidos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público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reabilitação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auto-gerenciamento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6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portadores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crônicas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90;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4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ala-Ibarra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ela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105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propuseram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301"/>
        <w:ind w:left="112" w:right="64"/>
        <w:sectPr>
          <w:pgNumType w:start="3"/>
          <w:pgMar w:header="801" w:footer="0" w:top="1000" w:bottom="280" w:left="1620" w:right="1280"/>
          <w:headerReference w:type="default" r:id="rId1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força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criaram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força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idosos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erificar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usabilidade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interesse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proposto.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comparados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tradicionais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trumentos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clínicos,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dinamômetro,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identificaram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xatidão.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dificulta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íficos.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importante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seja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comercial,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acilitando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aquisição.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Atkinson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Narasimhan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eram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toque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294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habilidade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eoricamente,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auxilia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nenhum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eficácia.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Synnott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geren-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ciamento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captura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Porém,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repouso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concentrado,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reduz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drasticamente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tremo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4"/>
      </w:pP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apaste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giou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73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identificaram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efeitos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reabilitação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299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9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8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Sports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potencial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reeducação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9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Porém,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possuem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limitações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substitutos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esportes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ais.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Ainda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salienta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ambiente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controlado,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físicas,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situações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brusco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ações,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dificuldades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efeitos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combinar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sérios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esportes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tecnologias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sensores,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personalização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adaptação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opoulos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propõem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diretrizes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olvimento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fisioterápico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reabilitação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Sinclair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comerciais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prática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ercício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físico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293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apenas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prática,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vitais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batimento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cardíaco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reconhecer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acelerômetros.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Arntzen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preocupou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aspectos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físicos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baseada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defendendo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habilidades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físicas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precisam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olvidas,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limitação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relação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bruscos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intuito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vitar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lesões.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4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LeM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yne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quantificou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tremores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smartphone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293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(Figura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1.1).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iriam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mensurar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momentos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cipal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mensurar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repouso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reduzem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drasticamente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sinal,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diretamente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e-se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yne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realizou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aliações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caso-controle.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 w:lineRule="auto" w:line="288"/>
        <w:ind w:left="112" w:right="61" w:firstLine="351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apresentado</w:t>
      </w:r>
      <w:r>
        <w:rPr>
          <w:rFonts w:cs="Times New Roman" w:hAnsi="Times New Roman" w:eastAsia="Times New Roman" w:ascii="Times New Roman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trabalhos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relacionados,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soluções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xistentes</w:t>
      </w:r>
      <w:r>
        <w:rPr>
          <w:rFonts w:cs="Times New Roman" w:hAnsi="Times New Roman" w:eastAsia="Times New Roman" w:ascii="Times New Roman"/>
          <w:spacing w:val="-14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comumente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incorporados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usuário,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considerados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estereotipados</w:t>
      </w:r>
      <w:r>
        <w:rPr>
          <w:rFonts w:cs="Times New Roman" w:hAnsi="Times New Roman" w:eastAsia="Times New Roman" w:ascii="Times New Roman"/>
          <w:spacing w:val="-1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outro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lado,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gerenciamento</w:t>
      </w:r>
      <w:r>
        <w:rPr>
          <w:rFonts w:cs="Times New Roman" w:hAnsi="Times New Roman" w:eastAsia="Times New Roman" w:ascii="Times New Roman"/>
          <w:spacing w:val="-1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36"/>
      </w:pPr>
      <w:r>
        <w:pict>
          <v:shape type="#_x0000_t75" style="width:137.025pt;height:101.7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3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iPhone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finalidade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cuidado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50;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pretende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mecanismo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indução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6008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4"/>
          <w:szCs w:val="34"/>
        </w:rPr>
        <w:t>Contri</w:t>
      </w:r>
      <w:r>
        <w:rPr>
          <w:rFonts w:cs="Times New Roman" w:hAnsi="Times New Roman" w:eastAsia="Times New Roman" w:ascii="Times New Roman"/>
          <w:spacing w:val="-7"/>
          <w:w w:val="112"/>
          <w:sz w:val="34"/>
          <w:szCs w:val="3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34"/>
          <w:szCs w:val="34"/>
        </w:rPr>
        <w:t>uições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definida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(Capítulo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induzir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lúdica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94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clínico,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tornou-se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eficácia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Atualmente,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flutuações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auto-relatórios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aliações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50;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período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surtindo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efeito.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acurada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induzir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permitem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portador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gumentos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apresentados,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implementado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eficácia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médicos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dosagem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  <w:sectPr>
          <w:pgNumType w:start="5"/>
          <w:pgMar w:header="801" w:footer="0" w:top="1000" w:bottom="280" w:left="1620" w:right="1280"/>
          <w:headerReference w:type="default" r:id="rId1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cenário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supondo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crô-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antiparkinsoniano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nitoramento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residência,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momentos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quantificados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presença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piora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dias.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médico,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possuir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informação,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gerenciar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dosagem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consequentemente,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prolon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spacing w:lineRule="exact" w:line="380"/>
        <w:ind w:left="112" w:right="6658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Objet</w:t>
      </w:r>
      <w:r>
        <w:rPr>
          <w:rFonts w:cs="Times New Roman" w:hAnsi="Times New Roman" w:eastAsia="Times New Roman" w:ascii="Times New Roman"/>
          <w:spacing w:val="-3"/>
          <w:w w:val="11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3"/>
          <w:w w:val="101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34"/>
          <w:szCs w:val="3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conceber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solução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computacional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Pretende-se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motivar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abstrair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vasiva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xto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atamento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demonstrou-se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viabilidade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implementação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capaz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99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etapas: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primeira,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aliou-se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capacidade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caso-controle;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gunda,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aliou-se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possibilidade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inserir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caso-controle,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(15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arkinson).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sultado,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distinguir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(caso-controle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arkinson),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utilizamos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e-se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86,66%.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aliou-se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adequação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aplicando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Goal-Question-Metric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(GQM)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aliação,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90,00%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consideraram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incorporá-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diária.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623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1.5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4"/>
          <w:szCs w:val="34"/>
        </w:rPr>
        <w:t>Metodologia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submetida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Comitê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Ética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UFCG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CAAE: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5" w:lineRule="auto" w:line="299"/>
        <w:ind w:left="112" w:right="61"/>
      </w:pPr>
      <w:r>
        <w:pict>
          <v:group style="position:absolute;margin-left:86.624pt;margin-top:198.627pt;width:175.745pt;height:0pt;mso-position-horizontal-relative:page;mso-position-vertical-relative:paragraph;z-index:-10743" coordorigin="1732,3973" coordsize="3515,0">
            <v:shape style="position:absolute;left:1732;top:3973;width:3515;height:0" coordorigin="1732,3973" coordsize="3515,0" path="m1732,3973l5247,397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14408213.9.1001.5182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1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(Apêndice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A),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somente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depois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coletados.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metodologia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possui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aspectos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Referente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aspecto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uscou-se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munidade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especialistas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área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(Seção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5.1).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aspectos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fez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aliou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possibilidade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Cinemática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Humano.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desses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pôde-se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normalidade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será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apresentado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5.2.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referente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aceitabilidade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proposta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aliada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GQM,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numa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dagem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hierárquica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inicia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questão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principal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questões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mensu-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91"/>
        <w:sectPr>
          <w:pgNumType w:start="6"/>
          <w:pgMar w:header="801" w:footer="0" w:top="1000" w:bottom="280" w:left="1620" w:right="1280"/>
          <w:headerReference w:type="default" r:id="rId16"/>
          <w:pgSz w:w="11920" w:h="16840"/>
        </w:sectPr>
      </w:pP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Plataforma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Brasil,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url: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hyperlink r:id="rId17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0"/>
            <w:szCs w:val="20"/>
          </w:rPr>
          <w:t>http://aplicacao.saude.g</w:t>
        </w:r>
        <w:r>
          <w:rPr>
            <w:rFonts w:cs="Times New Roman" w:hAnsi="Times New Roman" w:eastAsia="Times New Roman" w:ascii="Times New Roman"/>
            <w:spacing w:val="-3"/>
            <w:w w:val="100"/>
            <w:position w:val="0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spacing w:val="-13"/>
            <w:w w:val="100"/>
            <w:position w:val="0"/>
            <w:sz w:val="20"/>
            <w:szCs w:val="20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0"/>
            <w:szCs w:val="20"/>
          </w:rPr>
          <w:t>.br/plataformabrasil/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será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apresentado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5.3.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resumo,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três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questões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definição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metodologia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64" w:hanging="585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diariamente,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profissional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64" w:hanging="585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adquirir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7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64" w:hanging="585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considerada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metodologia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guintes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Realização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visão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bibliográfica</w:t>
      </w:r>
      <w:r>
        <w:rPr>
          <w:rFonts w:cs="Times New Roman" w:hAnsi="Times New Roman" w:eastAsia="Times New Roman" w:ascii="Times New Roman"/>
          <w:spacing w:val="-12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12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Definição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denominada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(JOGUE-ME),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processamento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transformá-los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informações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tomada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decisão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1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sinais).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Procurou-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encontra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trazidos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erificar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adquiridos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nicos.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consistiu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distinguir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demonstrou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viabilidade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consequentemente,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296"/>
        <w:sectPr>
          <w:pgNumType w:start="7"/>
          <w:pgMar w:header="801" w:footer="0" w:top="1000" w:bottom="280" w:left="1620" w:right="1280"/>
          <w:headerReference w:type="default" r:id="rId1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viabilizou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tecnicamente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definimos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arcabouço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encapsu-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olvimento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698" w:right="6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computacional.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alidada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implementação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olvimento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etapa,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demonstrou-se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seja,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adores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perceberem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fornecendo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público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(portadores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bilidade,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adequação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gurança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aliou-se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4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6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144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1.5.1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ermo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Consentimento</w:t>
      </w:r>
      <w:r>
        <w:rPr>
          <w:rFonts w:cs="Times New Roman" w:hAnsi="Times New Roman" w:eastAsia="Times New Roman" w:ascii="Times New Roman"/>
          <w:spacing w:val="-4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Escla</w:t>
      </w:r>
      <w:r>
        <w:rPr>
          <w:rFonts w:cs="Times New Roman" w:hAnsi="Times New Roman" w:eastAsia="Times New Roman" w:ascii="Times New Roman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ecido</w:t>
      </w:r>
      <w:r>
        <w:rPr>
          <w:rFonts w:cs="Times New Roman" w:hAnsi="Times New Roman" w:eastAsia="Times New Roman" w:ascii="Times New Roman"/>
          <w:spacing w:val="-14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(TCLE)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5"/>
        <w:ind w:left="112" w:right="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xpomos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informações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consentiu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ticipação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assinatura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ermo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Consentimento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Esclarecido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(Apên-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dice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356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1.5.2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Relação</w:t>
      </w:r>
      <w:r>
        <w:rPr>
          <w:rFonts w:cs="Times New Roman" w:hAnsi="Times New Roman" w:eastAsia="Times New Roman" w:ascii="Times New Roman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Risco</w:t>
      </w:r>
      <w:r>
        <w:rPr>
          <w:rFonts w:cs="Times New Roman" w:hAnsi="Times New Roman" w:eastAsia="Times New Roman" w:ascii="Times New Roman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Benefício</w:t>
      </w:r>
      <w:r>
        <w:rPr>
          <w:rFonts w:cs="Times New Roman" w:hAnsi="Times New Roman" w:eastAsia="Times New Roman" w:ascii="Times New Roman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</w:t>
      </w:r>
      <w:r>
        <w:rPr>
          <w:rFonts w:cs="Times New Roman" w:hAnsi="Times New Roman" w:eastAsia="Times New Roman" w:ascii="Times New Roman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esquisa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inerentes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decorrer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xposição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acarretar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morais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e/ou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psicológicos.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tomados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cuidados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fosse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elada,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arantindo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acidade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confidência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informações.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coletados,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estão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disponibilizados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futura,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permitindo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instituições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olvidas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(UFCG,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AL).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identidade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permitissem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identificação,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conforme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ermo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Consentimento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Esclarecido.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preocu-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pação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referente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constrangimentos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guisse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alguma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comprometimento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pesquisador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prestou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assistência,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orientando-os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adequadamente.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salienta-se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justificam-se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5773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1.5.3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Confidencialidade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considerados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propriedade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conjunta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/>
        <w:ind w:left="112" w:right="70"/>
      </w:pPr>
      <w:r>
        <w:pict>
          <v:group style="position:absolute;margin-left:86.624pt;margin-top:25.2611pt;width:175.745pt;height:0pt;mso-position-horizontal-relative:page;mso-position-vertical-relative:paragraph;z-index:-10742" coordorigin="1732,505" coordsize="3515,0">
            <v:shape style="position:absolute;left:1732;top:505;width:3515;height:0" coordorigin="1732,505" coordsize="3515,0" path="m1732,505l5247,50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(UFCG,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AL).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Porém,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utilização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terceiros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prévia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autorização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91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Resolução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196/96,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Conselho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Nacional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Saúde,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Ministério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Saúde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(CNS/MS).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submissão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Comitê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Ética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UFCG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CAAE: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14408213.9.1001.5182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xpressou-se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comprometimento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tornar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público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sejam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1.6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-3"/>
          <w:w w:val="109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4"/>
          <w:szCs w:val="34"/>
        </w:rPr>
        <w:t>ganização</w:t>
      </w:r>
      <w:r>
        <w:rPr>
          <w:rFonts w:cs="Times New Roman" w:hAnsi="Times New Roman" w:eastAsia="Times New Roman" w:ascii="Times New Roman"/>
          <w:spacing w:val="-5"/>
          <w:w w:val="109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do</w:t>
      </w:r>
      <w:r>
        <w:rPr>
          <w:rFonts w:cs="Times New Roman" w:hAnsi="Times New Roman" w:eastAsia="Times New Roman" w:ascii="Times New Roman"/>
          <w:spacing w:val="2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Documento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restante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anizado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guinte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fundamentação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teórica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5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definida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indução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xperimentos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58" w:hanging="237"/>
        <w:sectPr>
          <w:pgNumType w:start="9"/>
          <w:pgMar w:header="801" w:footer="0" w:top="1000" w:bottom="280" w:left="1620" w:right="1280"/>
          <w:headerReference w:type="default" r:id="rId1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conclusões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2" w:right="6601"/>
      </w:pPr>
      <w:r>
        <w:rPr>
          <w:rFonts w:cs="Times New Roman" w:hAnsi="Times New Roman" w:eastAsia="Times New Roman" w:ascii="Times New Roman"/>
          <w:spacing w:val="0"/>
          <w:w w:val="105"/>
          <w:sz w:val="49"/>
          <w:szCs w:val="49"/>
        </w:rPr>
        <w:t>Capítulo</w:t>
      </w:r>
      <w:r>
        <w:rPr>
          <w:rFonts w:cs="Times New Roman" w:hAnsi="Times New Roman" w:eastAsia="Times New Roman" w:ascii="Times New Roman"/>
          <w:spacing w:val="62"/>
          <w:w w:val="105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49"/>
          <w:szCs w:val="49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112" w:right="3701"/>
      </w:pPr>
      <w:r>
        <w:rPr>
          <w:rFonts w:cs="Times New Roman" w:hAnsi="Times New Roman" w:eastAsia="Times New Roman" w:ascii="Times New Roman"/>
          <w:spacing w:val="0"/>
          <w:w w:val="110"/>
          <w:sz w:val="49"/>
          <w:szCs w:val="49"/>
        </w:rPr>
        <w:t>Fundamentação</w:t>
      </w:r>
      <w:r>
        <w:rPr>
          <w:rFonts w:cs="Times New Roman" w:hAnsi="Times New Roman" w:eastAsia="Times New Roman" w:ascii="Times New Roman"/>
          <w:spacing w:val="-11"/>
          <w:w w:val="11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-46"/>
          <w:w w:val="110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49"/>
          <w:szCs w:val="49"/>
        </w:rPr>
        <w:t>eórica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pretende-se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oferecer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leitor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áreas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fundamentado.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especificamente,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apresenta-se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xplanação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estágios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cinemetria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ferra-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parâmetros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cinemáticos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humano,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classificador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padrões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4952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Doença</w:t>
      </w:r>
      <w:r>
        <w:rPr>
          <w:rFonts w:cs="Times New Roman" w:hAnsi="Times New Roman" w:eastAsia="Times New Roman" w:ascii="Times New Roman"/>
          <w:spacing w:val="5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"/>
          <w:w w:val="111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34"/>
          <w:szCs w:val="3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6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arkinsonismo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genérico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série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têm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presença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frequentemente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encontrados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muitas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parkinsonismo,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cerca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casos.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associados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causados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pela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generação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neurônios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dopaminé</w:t>
      </w:r>
      <w:r>
        <w:rPr>
          <w:rFonts w:cs="Times New Roman" w:hAnsi="Times New Roman" w:eastAsia="Times New Roman" w:ascii="Times New Roman"/>
          <w:spacing w:val="-4"/>
          <w:w w:val="99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gicos</w:t>
      </w:r>
      <w:r>
        <w:rPr>
          <w:rFonts w:cs="Times New Roman" w:hAnsi="Times New Roman" w:eastAsia="Times New Roman" w:ascii="Times New Roman"/>
          <w:spacing w:val="-12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presentes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substância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comum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idosos,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porém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xistem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casos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precoces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início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abaixo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incidência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estimada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habitantes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anço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idade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populacional,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contingente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pessoas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diagnosticadas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aumenta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" w:lineRule="auto" w:line="298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incapacitante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após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operacional,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financeiro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aumentam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ertiginosamente.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Estima-se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anual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mundial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antiparkinsonianos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bilhões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dólares,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tornando-se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ezes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ançadas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crucial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escolha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objeto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ariação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longo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virtude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Portanto,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momentos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gerenciamento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consequência,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população.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4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Atualmente,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349" w:right="4342"/>
        <w:sectPr>
          <w:pgMar w:header="0" w:footer="0" w:top="1560" w:bottom="280" w:left="1620" w:right="1280"/>
          <w:headerReference w:type="default" r:id="rId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97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Porém,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reduzida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aumento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dosagens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ciados.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acarreta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gerenciamento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colaterais.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Portanto,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uscar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prolon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recomendá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gerenciamento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dosagem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mí-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reduzir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prolon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gerenciamento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responsabilidade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neurologista,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az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visitas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clínicas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cuidadores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azem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progresso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tratamento.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Contudo,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esporádica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subjet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81;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maneira,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quantificação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destes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adequado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preciso.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293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manter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funcional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aumentar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xpectat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fármacos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antiparkinsonianos,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odopa,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permitem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restaurar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dopaminé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encontra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reduzida;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maneira,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viam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característicos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doença.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Entretanto,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efeitos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colaterais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frequentes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induzidos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fármacos,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preciso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iniciar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somente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erem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prejudicando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desempenho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profissional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vidades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diárias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natureza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progress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suas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manifestações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clínicas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(motoras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motoras)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estão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associadas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efeitos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colaterais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precoces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tardios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enção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terapêutica,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torna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bastante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Estima-se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neurônios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dopaminé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gicos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substância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situa-se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redor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Consequentemente,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passar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tempo,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sintomatologia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parkinsoniana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olui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aumenta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necessidade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dosagem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medicamentosa,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pois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decresce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progresso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6555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2.1.1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8"/>
          <w:szCs w:val="28"/>
        </w:rPr>
        <w:t>Diagnóstico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1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frequentemente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nosticar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repouso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(que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diminui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olun-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tários);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(lentidão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escassez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marcha);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rigidez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muscular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(aumento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resistência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membros);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perda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refl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xos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posturais,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alteração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marcha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aumenta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queda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28;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112" w:right="8475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96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301"/>
        <w:ind w:left="112" w:right="64" w:firstLine="351"/>
        <w:sectPr>
          <w:pgNumType w:start="11"/>
          <w:pgMar w:header="801" w:footer="0" w:top="1000" w:bottom="280" w:left="1620" w:right="1280"/>
          <w:headerReference w:type="default" r:id="rId2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olução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progressão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outro.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Atualmente,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estabelecido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diferenciação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parkinsonismo.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maioria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neurologistas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concorda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alguma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combinação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cardinais,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como: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92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repouso,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rigidez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denteada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alterações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posturais.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padrão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mais,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auxi-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liar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importante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antiparkinsonianos,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odopa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protocolos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81;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sugerem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diretamente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relacionado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satis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atória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odopa.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satis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atória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odopa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confirma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porque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xistem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muitos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parkinsonismo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sintomáticos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muitas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síndromes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estágios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iniciais,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respondem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odopa.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 w:lineRule="auto" w:line="284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Atualmente,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critérios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estabelecidos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Cérebros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Sociedade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Reino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utilizados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diagnosticar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(Apêndice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423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2.1.2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Principais</w:t>
      </w:r>
      <w:r>
        <w:rPr>
          <w:rFonts w:cs="Times New Roman" w:hAnsi="Times New Roman" w:eastAsia="Times New Roman" w:ascii="Times New Roman"/>
          <w:spacing w:val="-6"/>
          <w:w w:val="11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Sinais</w:t>
      </w:r>
      <w:r>
        <w:rPr>
          <w:rFonts w:cs="Times New Roman" w:hAnsi="Times New Roman" w:eastAsia="Times New Roman" w:ascii="Times New Roman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descritos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frequentes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1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objetos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8082"/>
      </w:pPr>
      <w:r>
        <w:rPr>
          <w:rFonts w:cs="Times New Roman" w:hAnsi="Times New Roman" w:eastAsia="Times New Roman" w:ascii="Times New Roman"/>
          <w:spacing w:val="-18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8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frequente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perceptí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embora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seja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incapacitante.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maioria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principal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procurar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ajuda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médica.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principal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característica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rítmico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amente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lento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comparado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outros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tipos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(4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ciclos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gundo),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frequência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membro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repouso,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sendo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denominado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repouso.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início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enfermidade,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ocorre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(tremor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assimétrico),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assim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permanece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períodos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tempo.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Situações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estresse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emocional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sensação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aumentam,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elmente,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intensidade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repouso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membro,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confrontados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quantificação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quantificasse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7582"/>
      </w:pP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Enquanto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incapacitante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lentidão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tário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comprometimento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acinesia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progressão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ausência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oluntário,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força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muscular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olhos,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piscar;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xpressões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aciais;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oz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robótica,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músculos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cordas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ocais;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00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membros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superiores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inferiores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Normalmente,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estágios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iniciais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acompanhada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rigidez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músculos,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assimetria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membros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-3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(por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emplo,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antar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cadeira,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virar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cama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andar).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4108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2.1.3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Escalas</w:t>
      </w:r>
      <w:r>
        <w:rPr>
          <w:rFonts w:cs="Times New Roman" w:hAnsi="Times New Roman" w:eastAsia="Times New Roman" w:ascii="Times New Roman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Estágios</w:t>
      </w:r>
      <w:r>
        <w:rPr>
          <w:rFonts w:cs="Times New Roman" w:hAnsi="Times New Roman" w:eastAsia="Times New Roman" w:ascii="Times New Roman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</w:t>
      </w:r>
      <w:r>
        <w:rPr>
          <w:rFonts w:cs="Times New Roman" w:hAnsi="Times New Roman" w:eastAsia="Times New Roman" w:ascii="Times New Roman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8"/>
          <w:szCs w:val="28"/>
        </w:rPr>
        <w:t>Doença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1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criadas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escalas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32;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escalas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permitem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condição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geral,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incapaci-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dades,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funções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motoras,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mentais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instrumentos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importantes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tanto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clínico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científico,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pois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mitem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progressão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eficácia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32;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112" w:right="67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guinte,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criada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Escala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Unificada</w:t>
      </w:r>
      <w:r>
        <w:rPr>
          <w:rFonts w:cs="Times New Roman" w:hAnsi="Times New Roman" w:eastAsia="Times New Roman" w:ascii="Times New Roman"/>
          <w:spacing w:val="-2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1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0" w:lineRule="auto" w:line="290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Unified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amplamente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zada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progresso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eficácia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gundo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Goulart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escalas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estágios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incapacidade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representadas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Hoehn/</w:t>
      </w:r>
      <w:r>
        <w:rPr>
          <w:rFonts w:cs="Times New Roman" w:hAnsi="Times New Roman" w:eastAsia="Times New Roman" w:ascii="Times New Roman"/>
          <w:spacing w:val="-22"/>
          <w:w w:val="76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ahr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UPDRS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consideradas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confiabilidade,</w:t>
      </w:r>
      <w:r>
        <w:rPr>
          <w:rFonts w:cs="Times New Roman" w:hAnsi="Times New Roman" w:eastAsia="Times New Roman" w:ascii="Times New Roman"/>
          <w:spacing w:val="-2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podendo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usadas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fis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ioterapeutas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clínico-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funcional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4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gundo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UPDRS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olução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classificada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guintes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ases</w:t>
      </w:r>
      <w:r>
        <w:rPr>
          <w:rFonts w:cs="Times New Roman" w:hAnsi="Times New Roman" w:eastAsia="Times New Roman" w:ascii="Times New Roman"/>
          <w:spacing w:val="5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0: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Nenhum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unilateral;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1,5: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olvimento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unilateral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axial;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déficit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equilíbrio;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2,5: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recuperação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“teste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empurrão”;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5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3: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moderada;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instabilidade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postural;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cidade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independente;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5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4: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Incapacidade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capaz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caminhar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permanecer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pé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ajuda;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5: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Confinado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cadeira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351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UPDRS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composta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itens,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quatro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partes: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mental;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portamento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humor;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diária;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xploração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complicações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terapia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itens,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auto-relato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estágio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Contudo,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95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justamente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auto-relato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clínica,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entual-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presença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profissional,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pesquisadores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questionam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estágio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propõem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alternat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itens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sensores,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5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51;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112" w:right="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90;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bradicinéticos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intermédio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tabela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0" w:lineRule="auto" w:line="297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ercícios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tocar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pontas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dedos,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pronar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supinar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antebraço.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297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precoce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consequentemente,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obtenção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duradouro.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efeitos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medicação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gerenciamento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efeitos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prolon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6403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Cinemetria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Cinemetria</w:t>
      </w:r>
      <w:r>
        <w:rPr>
          <w:rFonts w:cs="Times New Roman" w:hAnsi="Times New Roman" w:eastAsia="Times New Roman" w:ascii="Times New Roman"/>
          <w:spacing w:val="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medição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parâmetros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cinemá-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humano,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como: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posição,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orientação,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aceleração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instrumentos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básicos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medidas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cinemáticas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adquiridos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câmeras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deo;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pela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imagens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vimentos;e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específico,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calculam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ariá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cinemáticas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interesse.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Atualmente,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câmeras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reconhecer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calcular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grandezas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cinemáticas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precisão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ustez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284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cinemetria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processamento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grandezas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cinemáti-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cas;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destacamos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direta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utilizadas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medidas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medidas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ângulos;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medidas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medidas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5498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2.2.1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3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8"/>
          <w:szCs w:val="28"/>
        </w:rPr>
        <w:t>vimento</w:t>
      </w:r>
      <w:r>
        <w:rPr>
          <w:rFonts w:cs="Times New Roman" w:hAnsi="Times New Roman" w:eastAsia="Times New Roman" w:ascii="Times New Roman"/>
          <w:spacing w:val="7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Angular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112" w:right="61"/>
        <w:sectPr>
          <w:pgNumType w:start="14"/>
          <w:pgMar w:header="801" w:footer="0" w:top="1000" w:bottom="280" w:left="1620" w:right="1280"/>
          <w:headerReference w:type="default" r:id="rId2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ângulo,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deslocamento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cinemática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chamada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cinemática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xaminar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gmentos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mentam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compreensão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94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rotações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gmentos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gmentos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giram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centros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articulares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eixos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rotação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angula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unidade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medida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utilizada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grau(</w:t>
      </w:r>
      <w:r>
        <w:rPr>
          <w:rFonts w:cs="Times New Roman" w:hAnsi="Times New Roman" w:eastAsia="Times New Roman" w:ascii="Times New Roman"/>
          <w:spacing w:val="10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tempo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gundo(s).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elocidades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angulares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calculadas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mensuradas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/s.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anatomia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funcional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componentes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desempenhar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função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humana,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(Figura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66"/>
      </w:pPr>
      <w:r>
        <w:pict>
          <v:shape type="#_x0000_t75" style="width:144pt;height:204.375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394" w:right="13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2.1: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6" w:right="3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biomecânica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humano,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calculados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ângulos: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2"/>
        <w:ind w:left="698" w:right="5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Ângulo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ângulo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eixos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longitudinais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corporais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adjacentes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ângulos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descr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posição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gmentos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lados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ângulo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espaço.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ângulo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ângulo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mantido,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ficar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qualquer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posição.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interpretação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gmento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irá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determinar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tipo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realizado.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698" w:right="5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Ângulo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Absoluto: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ângulo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ntifica</w:t>
      </w:r>
      <w:r>
        <w:rPr>
          <w:rFonts w:cs="Times New Roman" w:hAnsi="Times New Roman" w:eastAsia="Times New Roman" w:ascii="Times New Roman"/>
          <w:spacing w:val="-2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orientação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gmento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linha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referência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ângulos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absolutos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medidos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mesma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direção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única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referência,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seja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horizontal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ertical.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2640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Máquina</w:t>
      </w:r>
      <w:r>
        <w:rPr>
          <w:rFonts w:cs="Times New Roman" w:hAnsi="Times New Roman" w:eastAsia="Times New Roman" w:ascii="Times New Roman"/>
          <w:spacing w:val="-8"/>
          <w:w w:val="11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4"/>
          <w:w w:val="10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etor</w:t>
      </w:r>
      <w:r>
        <w:rPr>
          <w:rFonts w:cs="Times New Roman" w:hAnsi="Times New Roman" w:eastAsia="Times New Roman" w:ascii="Times New Roman"/>
          <w:spacing w:val="6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Suporte</w:t>
      </w:r>
      <w:r>
        <w:rPr>
          <w:rFonts w:cs="Times New Roman" w:hAnsi="Times New Roman" w:eastAsia="Times New Roman" w:ascii="Times New Roman"/>
          <w:spacing w:val="38"/>
          <w:w w:val="10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(SVM)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2"/>
        <w:ind w:left="112" w:right="61"/>
        <w:sectPr>
          <w:pgNumType w:start="15"/>
          <w:pgMar w:header="801" w:footer="0" w:top="1000" w:bottom="280" w:left="1620" w:right="1280"/>
          <w:headerReference w:type="default" r:id="rId2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teoria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estatística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fornece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conhecimento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máquinas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az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métodos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supervisionada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seja,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95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ferramenta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predição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classificação,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teoria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maximizar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Normalmente,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binária,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seja,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288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Optou-se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capacidade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generalização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98;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ustez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6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performance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baixa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xidade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computacional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comparação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outras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abordagens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Redes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91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inicialmente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linearmente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separação,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hiperplano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separação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ótima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hiperplano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tenta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separar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classes,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maximizando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pontos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xtremos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hiperplano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aquele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possui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gem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classes,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66"/>
      </w:pPr>
      <w:r>
        <w:pict>
          <v:shape type="#_x0000_t75" style="width:244pt;height:204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Hiperplano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112" w:right="62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entender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funcionamento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conhecer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notação: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número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n-dimensional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espaço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etores.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pontos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serão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utilizados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denotar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pontos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position w:val="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pontos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chamados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etores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padrões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literatura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Máquina.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290"/>
        <w:ind w:left="112" w:right="61" w:firstLine="351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5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40"/>
          <w:w w:val="115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rótulo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denotam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5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40"/>
          <w:w w:val="115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pertence.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4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14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5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pertence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1;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4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14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2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5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pertence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binária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nome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sugere,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tanto,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primeiramente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treinamento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usados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preencher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espaços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pontos.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depois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gundo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teste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aplicado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9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erificar</w:t>
      </w:r>
      <w:r>
        <w:rPr>
          <w:rFonts w:cs="Times New Roman" w:hAnsi="Times New Roman" w:eastAsia="Times New Roman" w:ascii="Times New Roman"/>
          <w:spacing w:val="-3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hipótese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aquele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pertence.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ormalmente,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pontos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será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alores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8"/>
          <w:w w:val="104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correspondentes,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classificador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possui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padrões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adquiridos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4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treinamento,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rótulos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associados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irá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hiperplano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separação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tentar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treinamento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dependerá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projeção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96"/>
        <w:ind w:left="412" w:right="61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ormalmente,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classificadores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hiperplano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discriminante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Equação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2.1.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hiperplano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Máxima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(ou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Separação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Ótima)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função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discriminante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separar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etores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erro.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função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discriminante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discriminar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padrões.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" w:lineRule="auto" w:line="301"/>
        <w:ind w:left="4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escalar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.x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hiperplano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denominado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constante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parâmetro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chamada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desvio.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60"/>
        <w:ind w:left="764" w:right="64" w:firstLine="3028"/>
      </w:pPr>
      <w:r>
        <w:rPr>
          <w:rFonts w:cs="Times New Roman" w:hAnsi="Times New Roman" w:eastAsia="Times New Roman" w:ascii="Times New Roman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7"/>
          <w:w w:val="8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(2.1)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dois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padrões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f(x)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discriminante,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301"/>
        <w:ind w:left="4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auxiliar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determinação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alores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pertencem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classe;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Código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4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Código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Código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7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^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7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7"/>
        <w:ind w:left="114"/>
      </w:pPr>
      <w:r>
        <w:pict>
          <v:group style="position:absolute;margin-left:83.038pt;margin-top:-44.4811pt;width:446.542pt;height:93.249pt;mso-position-horizontal-relative:page;mso-position-vertical-relative:paragraph;z-index:-10741" coordorigin="1661,-890" coordsize="8931,1865">
            <v:shape style="position:absolute;left:1669;top:-886;width:0;height:68" coordorigin="1669,-886" coordsize="0,68" path="m1669,-818l1669,-886e" filled="f" stroked="t" strokeweight="0.398pt" strokecolor="#000000">
              <v:path arrowok="t"/>
            </v:shape>
            <v:shape style="position:absolute;left:1665;top:-882;width:68;height:0" coordorigin="1665,-882" coordsize="68,0" path="m1665,-882l1732,-882e" filled="f" stroked="t" strokeweight="0.398pt" strokecolor="#000000">
              <v:path arrowok="t"/>
            </v:shape>
            <v:shape style="position:absolute;left:1732;top:-882;width:8787;height:0" coordorigin="1732,-882" coordsize="8787,0" path="m1732,-882l10520,-882e" filled="f" stroked="t" strokeweight="0.398pt" strokecolor="#000000">
              <v:path arrowok="t"/>
            </v:shape>
            <v:shape style="position:absolute;left:10520;top:-882;width:68;height:0" coordorigin="10520,-882" coordsize="68,0" path="m10520,-882l10588,-882e" filled="f" stroked="t" strokeweight="0.398pt" strokecolor="#000000">
              <v:path arrowok="t"/>
            </v:shape>
            <v:shape style="position:absolute;left:10584;top:-886;width:0;height:68" coordorigin="10584,-886" coordsize="0,68" path="m10584,-818l10584,-886e" filled="f" stroked="t" strokeweight="0.398pt" strokecolor="#000000">
              <v:path arrowok="t"/>
            </v:shape>
            <v:shape style="position:absolute;left:1669;top:-818;width:0;height:287" coordorigin="1669,-818" coordsize="0,287" path="m1669,-531l1669,-818e" filled="f" stroked="t" strokeweight="0.398pt" strokecolor="#000000">
              <v:path arrowok="t"/>
            </v:shape>
            <v:shape style="position:absolute;left:10584;top:-818;width:0;height:287" coordorigin="10584,-818" coordsize="0,287" path="m10584,-531l10584,-818e" filled="f" stroked="t" strokeweight="0.398pt" strokecolor="#000000">
              <v:path arrowok="t"/>
            </v:shape>
            <v:shape style="position:absolute;left:1669;top:-531;width:0;height:287" coordorigin="1669,-531" coordsize="0,287" path="m1669,-244l1669,-531e" filled="f" stroked="t" strokeweight="0.398pt" strokecolor="#000000">
              <v:path arrowok="t"/>
            </v:shape>
            <v:shape style="position:absolute;left:10584;top:-531;width:0;height:287" coordorigin="10584,-531" coordsize="0,287" path="m10584,-244l10584,-531e" filled="f" stroked="t" strokeweight="0.398pt" strokecolor="#000000">
              <v:path arrowok="t"/>
            </v:shape>
            <v:shape style="position:absolute;left:1669;top:-244;width:0;height:287" coordorigin="1669,-244" coordsize="0,287" path="m1669,43l1669,-244e" filled="f" stroked="t" strokeweight="0.398pt" strokecolor="#000000">
              <v:path arrowok="t"/>
            </v:shape>
            <v:shape style="position:absolute;left:10584;top:-244;width:0;height:287" coordorigin="10584,-244" coordsize="0,287" path="m10584,43l10584,-244e" filled="f" stroked="t" strokeweight="0.398pt" strokecolor="#000000">
              <v:path arrowok="t"/>
            </v:shape>
            <v:shape style="position:absolute;left:1669;top:43;width:0;height:287" coordorigin="1669,43" coordsize="0,287" path="m1669,330l1669,43e" filled="f" stroked="t" strokeweight="0.398pt" strokecolor="#000000">
              <v:path arrowok="t"/>
            </v:shape>
            <v:shape style="position:absolute;left:10584;top:43;width:0;height:287" coordorigin="10584,43" coordsize="0,287" path="m10584,330l10584,43e" filled="f" stroked="t" strokeweight="0.398pt" strokecolor="#000000">
              <v:path arrowok="t"/>
            </v:shape>
            <v:shape style="position:absolute;left:1669;top:330;width:0;height:287" coordorigin="1669,330" coordsize="0,287" path="m1669,617l1669,330e" filled="f" stroked="t" strokeweight="0.398pt" strokecolor="#000000">
              <v:path arrowok="t"/>
            </v:shape>
            <v:shape style="position:absolute;left:10584;top:330;width:0;height:287" coordorigin="10584,330" coordsize="0,287" path="m10584,617l10584,330e" filled="f" stroked="t" strokeweight="0.398pt" strokecolor="#000000">
              <v:path arrowok="t"/>
            </v:shape>
            <v:shape style="position:absolute;left:1669;top:617;width:0;height:287" coordorigin="1669,617" coordsize="0,287" path="m1669,904l1669,617e" filled="f" stroked="t" strokeweight="0.398pt" strokecolor="#000000">
              <v:path arrowok="t"/>
            </v:shape>
            <v:shape style="position:absolute;left:10584;top:617;width:0;height:287" coordorigin="10584,617" coordsize="0,287" path="m10584,904l10584,617e" filled="f" stroked="t" strokeweight="0.398pt" strokecolor="#000000">
              <v:path arrowok="t"/>
            </v:shape>
            <v:shape style="position:absolute;left:1669;top:904;width:0;height:68" coordorigin="1669,904" coordsize="0,68" path="m1669,971l1669,904e" filled="f" stroked="t" strokeweight="0.398pt" strokecolor="#000000">
              <v:path arrowok="t"/>
            </v:shape>
            <v:shape style="position:absolute;left:1665;top:967;width:68;height:0" coordorigin="1665,967" coordsize="68,0" path="m1665,967l1732,967e" filled="f" stroked="t" strokeweight="0.398pt" strokecolor="#000000">
              <v:path arrowok="t"/>
            </v:shape>
            <v:shape style="position:absolute;left:1732;top:967;width:8787;height:0" coordorigin="1732,967" coordsize="8787,0" path="m1732,967l10520,967e" filled="f" stroked="t" strokeweight="0.398pt" strokecolor="#000000">
              <v:path arrowok="t"/>
            </v:shape>
            <v:shape style="position:absolute;left:10520;top:967;width:68;height:0" coordorigin="10520,967" coordsize="68,0" path="m10520,967l10588,967e" filled="f" stroked="t" strokeweight="0.398pt" strokecolor="#000000">
              <v:path arrowok="t"/>
            </v:shape>
            <v:shape style="position:absolute;left:10584;top:904;width:0;height:68" coordorigin="10584,904" coordsize="0,68" path="m10584,971l10584,90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7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37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10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7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94"/>
        <w:ind w:left="4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estabelecido.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corroborar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nossa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escolha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encontrou-se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parkinson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59;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18;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diferencia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demais,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classificados</w:t>
      </w:r>
      <w:r>
        <w:rPr>
          <w:rFonts w:cs="Times New Roman" w:hAnsi="Times New Roman" w:eastAsia="Times New Roman" w:ascii="Times New Roman"/>
          <w:spacing w:val="-6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adquiridos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eletrônico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induz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27;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412" w:right="6536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Conclusão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412" w:right="64"/>
        <w:sectPr>
          <w:pgNumType w:start="17"/>
          <w:pgMar w:header="801" w:footer="0" w:top="1000" w:bottom="280" w:left="1320" w:right="1280"/>
          <w:headerReference w:type="default" r:id="rId2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xplicitado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comprometimentos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cinemáticos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descrita.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recebe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entrada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alores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identifica-o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saudá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parkinsoniano.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90"/>
        <w:ind w:left="112" w:right="61" w:firstLine="351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guintes,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serão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apresentados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Processador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Biomecânicos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ção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4.2)responsá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xtrair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6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obter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1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xposta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5.2.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2"/>
      </w:pP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Bibliografia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Aarhus,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Stinne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Aaløk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aard: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gotiating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Boundaries: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ging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sease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SIGCHI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978-1-60558-929-9.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CM: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ervasive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Health-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hyperlink r:id="rId28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http://per</w:t>
        </w:r>
        <w:r>
          <w:rPr>
            <w:rFonts w:cs="Times New Roman" w:hAnsi="Times New Roman" w:eastAsia="Times New Roman" w:ascii="Times New Roman"/>
            <w:spacing w:val="-6"/>
            <w:w w:val="100"/>
            <w:position w:val="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as</w:t>
        </w:r>
        <w:r>
          <w:rPr>
            <w:rFonts w:cs="Times New Roman" w:hAnsi="Times New Roman" w:eastAsia="Times New Roman" w:ascii="Times New Roman"/>
            <w:spacing w:val="-6"/>
            <w:w w:val="100"/>
            <w:position w:val="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ehealth.o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g,</w:t>
        </w:r>
      </w:hyperlink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9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8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owing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3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hyperlink r:id="rId29"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99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.si</w:t>
        </w:r>
        <w:r>
          <w:rPr>
            <w:rFonts w:cs="Times New Roman" w:hAnsi="Times New Roman" w:eastAsia="Times New Roman" w:ascii="Times New Roman"/>
            <w:spacing w:val="-1"/>
            <w:w w:val="99"/>
            <w:position w:val="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app.o</w:t>
        </w:r>
        <w:r>
          <w:rPr>
            <w:rFonts w:cs="Times New Roman" w:hAnsi="Times New Roman" w:eastAsia="Times New Roman" w:ascii="Times New Roman"/>
            <w:spacing w:val="-4"/>
            <w:w w:val="99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g/sac/sac2016/,</w:t>
        </w:r>
      </w:hyperlink>
      <w:r>
        <w:rPr>
          <w:rFonts w:cs="Times New Roman" w:hAnsi="Times New Roman" w:eastAsia="Times New Roman" w:ascii="Times New Roman"/>
          <w:spacing w:val="-4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Ahmed,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Mobyen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Uddin,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Hadi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Banaee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Loutfi: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Elderly: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Case-Based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Reasoning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Cluster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ISRN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Artificial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Intelligence,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2356-7872.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Albanese,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Alberto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Joseph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vic: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Distinguishing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Hyperkine-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y-Blackwell,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978-1-44434-618-3.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Alemdar,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Hande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eless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Networks</w:t>
      </w:r>
      <w:r>
        <w:rPr>
          <w:rFonts w:cs="Times New Roman" w:hAnsi="Times New Roman" w:eastAsia="Times New Roman" w:ascii="Times New Roman"/>
          <w:spacing w:val="1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Surv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54(15),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1389-1286.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Aresti,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Nuria,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Amaia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Mendez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gona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Garcia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Zapirain: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Game-based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99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apies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rusted?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Game-based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fective?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Systematic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9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4"/>
          <w:w w:val="9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6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Serious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ICCG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Societ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978-1-4577-1451-1.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Arnrich,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Bert,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Oscar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Mayora,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Bardram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Gerhard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röster: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ervasive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 w:lineRule="auto" w:line="301"/>
        <w:ind w:left="747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ervasiv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-Cente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ventive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Medicine,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0026-1270.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Arntzen,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Aurelie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Aurilla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Bechina: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Capabilities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Elderly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eople: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Concepts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Social,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vioral,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Educational,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Economic,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Industrial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neering,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5(12),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2010-3778.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349" w:right="4342"/>
        <w:sectPr>
          <w:pgMar w:header="0" w:footer="0" w:top="1560" w:bottom="280" w:left="1620" w:right="1280"/>
          <w:headerReference w:type="default" r:id="rId27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1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Association,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are: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Essential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.S.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-17"/>
          <w:w w:val="9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ideo</w:t>
      </w:r>
      <w:r>
        <w:rPr>
          <w:rFonts w:cs="Times New Roman" w:hAnsi="Times New Roman" w:eastAsia="Times New Roman" w:ascii="Times New Roman"/>
          <w:spacing w:val="6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Relatório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Técnico,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ESA,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Association,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are: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Essential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4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84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ideo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Industry: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aphic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Relatório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Técnico,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Atkinson,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Stephen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Lakshmi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Narasimhan: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oductory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Ga-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onment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978-3-642-24043-0.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Bachlin,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Marc,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Meir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Plotnik,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Daniel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Roggen,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Noit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Inba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Nir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Giladi,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Hausdor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Gerhard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roster: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spective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9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96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5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uditive</w:t>
      </w:r>
      <w:r>
        <w:rPr>
          <w:rFonts w:cs="Times New Roman" w:hAnsi="Times New Roman" w:eastAsia="Times New Roman" w:ascii="Times New Roman"/>
          <w:spacing w:val="1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Assistance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ervasive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9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14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978-963-9799-30-1.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aard,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Stinne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Aaløk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Thomas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Riis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aard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Hansen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Morten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yng: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Everyday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Life: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Designing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Life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SIGCHI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978-1-60558-011-1.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Barbosa,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Gust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José: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Reconhecimento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Atividades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avés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Alagoas,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Bardram,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ob: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ervasive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Scientific</w:t>
      </w:r>
      <w:r>
        <w:rPr>
          <w:rFonts w:cs="Times New Roman" w:hAnsi="Times New Roman" w:eastAsia="Times New Roman" w:ascii="Times New Roman"/>
          <w:spacing w:val="15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Discipline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Methods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mation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0026-1270.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Basili,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Gianluigi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Caldiera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Dieter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Rombach: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Encyclopedia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1994,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978-0-47102-895-6.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Bhattacharya,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Ipsita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Meetu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Bhatia: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Distinguish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1st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Amrita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CM-W</w:t>
      </w:r>
      <w:r>
        <w:rPr>
          <w:rFonts w:cs="Times New Roman" w:hAnsi="Times New Roman" w:eastAsia="Times New Roman" w:ascii="Times New Roman"/>
          <w:spacing w:val="13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Celeb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978-1-4503-0194-7.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Billauer,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Matlab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hyperlink r:id="rId3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.billaue</w:t>
        </w:r>
        <w:r>
          <w:rPr>
            <w:rFonts w:cs="Times New Roman" w:hAnsi="Times New Roman" w:eastAsia="Times New Roman" w:ascii="Times New Roman"/>
            <w:spacing w:val="-13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.co.il/peakdet.html,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NumType w:start="20"/>
          <w:pgMar w:header="801" w:footer="0" w:top="1000" w:bottom="280" w:left="1620" w:right="1280"/>
          <w:headerReference w:type="default" r:id="rId3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atto,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iciano,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Gabriel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Ruas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Marcus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Lamar: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Redes</w:t>
      </w:r>
      <w:r>
        <w:rPr>
          <w:rFonts w:cs="Times New Roman" w:hAnsi="Times New Roman" w:eastAsia="Times New Roman" w:ascii="Times New Roman"/>
          <w:spacing w:val="-1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Artificias</w:t>
      </w:r>
      <w:r>
        <w:rPr>
          <w:rFonts w:cs="Times New Roman" w:hAnsi="Times New Roman" w:eastAsia="Times New Roman" w:ascii="Times New Roman"/>
          <w:spacing w:val="2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Máquinas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Reconhecimento</w:t>
      </w:r>
      <w:r>
        <w:rPr>
          <w:rFonts w:cs="Times New Roman" w:hAnsi="Times New Roman" w:eastAsia="Times New Roman" w:ascii="Times New Roman"/>
          <w:spacing w:val="2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ostu</w:t>
      </w:r>
      <w:r>
        <w:rPr>
          <w:rFonts w:cs="Times New Roman" w:hAnsi="Times New Roman" w:eastAsia="Times New Roman" w:ascii="Times New Roman"/>
          <w:spacing w:val="-4"/>
          <w:w w:val="10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Manuais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empo-Real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asilei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Redes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aiscong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99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silei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Redes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0329-5184.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Chamasemani,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Fereshteh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ash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Singh: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Multi-class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6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7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Hypothy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Bio-Inspi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Theories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978-81-322-1037-5.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Huan,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Liao,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Chung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Chao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Chun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uo: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1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sonal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95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fective</w:t>
      </w:r>
      <w:r>
        <w:rPr>
          <w:rFonts w:cs="Times New Roman" w:hAnsi="Times New Roman" w:eastAsia="Times New Roman" w:ascii="Times New Roman"/>
          <w:spacing w:val="-5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SVM-based</w:t>
      </w:r>
      <w:r>
        <w:rPr>
          <w:rFonts w:cs="Times New Roman" w:hAnsi="Times New Roman" w:eastAsia="Times New Roman" w:ascii="Times New Roman"/>
          <w:spacing w:val="11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PVC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2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978-1-60558-639-7.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Chien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Hung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Chao,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Sheng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Huang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Chen: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ision-based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gnition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Expert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36(3),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0957-4174.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Codreanu,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Ioana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Adina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Florea: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oposed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Serious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hitectu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Self-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Older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-5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Symbolic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Numeric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Scientific</w:t>
      </w:r>
      <w:r>
        <w:rPr>
          <w:rFonts w:cs="Times New Roman" w:hAnsi="Times New Roman" w:eastAsia="Times New Roman" w:ascii="Times New Roman"/>
          <w:spacing w:val="3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978-1-5090-0461-4.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Computação,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Brasileira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asilei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hyperlink r:id="rId32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.csbc.com.b</w:t>
        </w:r>
      </w:hyperlink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Computação,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Sociedade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Brasileira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SBC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hyperlink r:id="rId33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.sbc.o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g.b</w:t>
        </w:r>
      </w:hyperlink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rutoiu,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Murai,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Alcindor,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Oh,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Hodgins: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Quantitative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31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Full-body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Motion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3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EMBC,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978-142447-927-6.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Dias-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osta,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Elza,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Carlos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Mello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Rieder,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anderci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Ylmar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Neto: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Recomendações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Academia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asilei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gia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</w:pPr>
      <w:r>
        <w:pict>
          <v:group style="position:absolute;margin-left:124.35pt;margin-top:11.7147pt;width:3.539pt;height:0pt;mso-position-horizontal-relative:page;mso-position-vertical-relative:paragraph;z-index:-10740" coordorigin="2487,234" coordsize="71,0">
            <v:shape style="position:absolute;left:2487;top:234;width:71;height:0" coordorigin="2487,234" coordsize="71,0" path="m2487,234l2558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978-85-62477-05-8.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illiam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einer: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</w:pPr>
      <w:r>
        <w:pict>
          <v:group style="position:absolute;margin-left:260.506pt;margin-top:11.7158pt;width:3.539pt;height:0pt;mso-position-horizontal-relative:page;mso-position-vertical-relative:paragraph;z-index:-10739" coordorigin="5210,234" coordsize="71,0">
            <v:shape style="position:absolute;left:5210;top:234;width:71;height:0" coordorigin="5210,234" coordsize="71,0" path="m5210,234l5281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Publishing,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193-386-400-1.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Erickson,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Kirk,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Leckie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Andrea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einstein: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position w:val="0"/>
          <w:sz w:val="24"/>
          <w:szCs w:val="24"/>
        </w:rPr>
        <w:t>Activit</w:t>
      </w:r>
      <w:r>
        <w:rPr>
          <w:rFonts w:cs="Times New Roman" w:hAnsi="Times New Roman" w:eastAsia="Times New Roman" w:ascii="Times New Roman"/>
          <w:spacing w:val="-12"/>
          <w:w w:val="92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2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9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itness,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Matter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olume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Neurobiology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Aging,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0197-4580.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Conference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Nutrition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Brain.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Espejo,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Mariano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Ruiz: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Oxfo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Dictionary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167(2),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1467-9868.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Fish,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Jessica: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Unified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Springe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978-0-387-79948-3.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pict>
          <v:group style="position:absolute;margin-left:449.357pt;margin-top:9.19912pt;width:3.539pt;height:0pt;mso-position-horizontal-relative:page;mso-position-vertical-relative:paragraph;z-index:-10738" coordorigin="8987,184" coordsize="71,0">
            <v:shape style="position:absolute;left:8987;top:184;width:71;height:0" coordorigin="8987,184" coordsize="71,0" path="m8987,184l9058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Flick,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U.: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odução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esquisa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Qualitativa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Bookman,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978-853630-414-4.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Friedman,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Nizan,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Justin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ensm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Bachman: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Manu-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meter: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vice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Wrist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Informatics,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18(6),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2168-2194.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Gabel,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Moshe,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Gilad-Bachrach,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Rensh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Assaf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Schuster: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Body</w:t>
      </w:r>
      <w:r>
        <w:rPr>
          <w:rFonts w:cs="Times New Roman" w:hAnsi="Times New Roman" w:eastAsia="Times New Roman" w:ascii="Times New Roman"/>
          <w:spacing w:val="9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1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3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EMBC,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978-142447-927-6.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Gonçal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alter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Filipe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Carnim: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9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ativa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Classificado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Máquinas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ectorial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Redes</w:t>
      </w:r>
      <w:r>
        <w:rPr>
          <w:rFonts w:cs="Times New Roman" w:hAnsi="Times New Roman" w:eastAsia="Times New Roman" w:ascii="Times New Roman"/>
          <w:spacing w:val="-9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onais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Artificiais: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Aplicação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Detecção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eões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eículos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Coimbra,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Goulart,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Fátima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Luciana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Pereira: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Escalas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valiação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isiote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11(1),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2316-9117.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Graziadio,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Sara,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Richard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vison,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oholood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Shalabi,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Kalvin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Sahota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Gary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Ush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Bespo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Optimal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Maximizing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Rehabilitation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31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978-1-4503-2469-4.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Hamill,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Joseph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Kathleen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Knutzen: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Biomecânicas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</w:pPr>
      <w:r>
        <w:pict>
          <v:group style="position:absolute;margin-left:166.85pt;margin-top:11.7147pt;width:3.539pt;height:0pt;mso-position-horizontal-relative:page;mso-position-vertical-relative:paragraph;z-index:-10737" coordorigin="3337,234" coordsize="71,0">
            <v:shape style="position:absolute;left:3337;top:234;width:71;height:0" coordorigin="3337,234" coordsize="71,0" path="m3337,234l3408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Manole,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978-852042-356-1.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1"/>
        <w:ind w:left="747" w:right="62" w:hanging="635"/>
      </w:pPr>
      <w:r>
        <w:pict>
          <v:group style="position:absolute;margin-left:500.02pt;margin-top:26.5351pt;width:3.539pt;height:0pt;mso-position-horizontal-relative:page;mso-position-vertical-relative:paragraph;z-index:-10736" coordorigin="10000,531" coordsize="71,0">
            <v:shape style="position:absolute;left:10000;top:531;width:71;height:0" coordorigin="10000,531" coordsize="71,0" path="m10000,531l10071,531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Excellence: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3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Primary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Secondary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NICE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Guideline,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ção,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1-86016-283-5.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Hellman,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Amy,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Shital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Shah,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Stephanie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wski,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tinuous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Non-i</w:t>
      </w:r>
      <w:r>
        <w:rPr>
          <w:rFonts w:cs="Times New Roman" w:hAnsi="Times New Roman" w:eastAsia="Times New Roman" w:ascii="Times New Roman"/>
          <w:spacing w:val="-10"/>
          <w:w w:val="9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vasive</w:t>
      </w:r>
      <w:r>
        <w:rPr>
          <w:rFonts w:cs="Times New Roman" w:hAnsi="Times New Roman" w:eastAsia="Times New Roman" w:ascii="Times New Roman"/>
          <w:spacing w:val="1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vert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utonomic</w:t>
      </w:r>
      <w:r>
        <w:rPr>
          <w:rFonts w:cs="Times New Roman" w:hAnsi="Times New Roman" w:eastAsia="Times New Roman" w:ascii="Times New Roman"/>
          <w:spacing w:val="-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Dysfunction</w:t>
      </w:r>
      <w:r>
        <w:rPr>
          <w:rFonts w:cs="Times New Roman" w:hAnsi="Times New Roman" w:eastAsia="Times New Roman" w:ascii="Times New Roman"/>
          <w:spacing w:val="1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arkin-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arkinsonism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Disorders,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1353-8020.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Enabling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hyperlink r:id="rId34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http://jbhi.embs.o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g/special-issues/enabling-technologies-parkinsons-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disease-management/,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E-Health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Networkin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hyperlink r:id="rId3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http://ieeehealthcom2016.com,</w:t>
        </w:r>
        <w:r>
          <w:rPr>
            <w:rFonts w:cs="Times New Roman" w:hAnsi="Times New Roman" w:eastAsia="Times New Roman" w:ascii="Times New Roman"/>
            <w:spacing w:val="-17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2016.</w:t>
        </w:r>
        <w:r>
          <w:rPr>
            <w:rFonts w:cs="Times New Roman" w:hAnsi="Times New Roman" w:eastAsia="Times New Roman" w:ascii="Times New Roman"/>
            <w:spacing w:val="55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Último</w:t>
        </w:r>
        <w:r>
          <w:rPr>
            <w:rFonts w:cs="Times New Roman" w:hAnsi="Times New Roman" w:eastAsia="Times New Roman" w:ascii="Times New Roman"/>
            <w:spacing w:val="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acesso:</w:t>
        </w:r>
        <w:r>
          <w:rPr>
            <w:rFonts w:cs="Times New Roman" w:hAnsi="Times New Roman" w:eastAsia="Times New Roman" w:ascii="Times New Roman"/>
            <w:spacing w:val="2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3</w:t>
        </w:r>
        <w:r>
          <w:rPr>
            <w:rFonts w:cs="Times New Roman" w:hAnsi="Times New Roman" w:eastAsia="Times New Roman" w:ascii="Times New Roman"/>
            <w:spacing w:val="1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de</w:t>
        </w:r>
        <w:r>
          <w:rPr>
            <w:rFonts w:cs="Times New Roman" w:hAnsi="Times New Roman" w:eastAsia="Times New Roman" w:ascii="Times New Roman"/>
            <w:spacing w:val="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Junho</w:t>
        </w:r>
        <w:r>
          <w:rPr>
            <w:rFonts w:cs="Times New Roman" w:hAnsi="Times New Roman" w:eastAsia="Times New Roman" w:ascii="Times New Roman"/>
            <w:spacing w:val="5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26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cbms2016.o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hyperlink r:id="rId3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http://jbhi.embs.o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g/,</w:t>
        </w:r>
      </w:hyperlink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ansactions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hyperlink r:id="rId3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http://tbme.embs.o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g/,</w:t>
        </w:r>
      </w:hyperlink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vic,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Joseph: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Neurosu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Psychiatry,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79(4),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0022-3050.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Kantardzic,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Mehmed: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Mining: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Concepts,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Methods,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</w:pPr>
      <w:r>
        <w:pict>
          <v:group style="position:absolute;margin-left:222.991pt;margin-top:11.7147pt;width:3.539pt;height:0pt;mso-position-horizontal-relative:page;mso-position-vertical-relative:paragraph;z-index:-10735" coordorigin="4460,234" coordsize="71,0">
            <v:shape style="position:absolute;left:4460;top:234;width:71;height:0" coordorigin="4460,234" coordsize="71,0" path="m4460,234l4531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978-111802-913-8.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eijsers,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Noël,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Martin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Horstink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Gielen: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ulatory</w:t>
      </w:r>
      <w:r>
        <w:rPr>
          <w:rFonts w:cs="Times New Roman" w:hAnsi="Times New Roman" w:eastAsia="Times New Roman" w:ascii="Times New Roman"/>
          <w:spacing w:val="1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Disorders,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1531-8257.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Kim,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Bona,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Baldwin,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Kara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Lukasi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wicz,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Hallett,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Harrington,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Altemus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Codrin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Lungu: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velopment</w:t>
      </w:r>
      <w:r>
        <w:rPr>
          <w:rFonts w:cs="Times New Roman" w:hAnsi="Times New Roman" w:eastAsia="Times New Roman" w:ascii="Times New Roman"/>
          <w:spacing w:val="5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2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atients’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Continuous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Self-Monitoring</w:t>
      </w:r>
      <w:r>
        <w:rPr>
          <w:rFonts w:cs="Times New Roman" w:hAnsi="Times New Roman" w:eastAsia="Times New Roman" w:ascii="Times New Roman"/>
          <w:spacing w:val="3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Neuroscience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2213-3860.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ostek,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Bozena,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Katarzyna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Kaszuba,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Piotr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Rob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wski</w:t>
      </w:r>
      <w:r>
        <w:rPr>
          <w:rFonts w:cs="Times New Roman" w:hAnsi="Times New Roman" w:eastAsia="Times New Roman" w:ascii="Times New Roman"/>
          <w:spacing w:val="-14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Jarosl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wek: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utomatic</w:t>
      </w:r>
      <w:r>
        <w:rPr>
          <w:rFonts w:cs="Times New Roman" w:hAnsi="Times New Roman" w:eastAsia="Times New Roman" w:ascii="Times New Roman"/>
          <w:spacing w:val="6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3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atient–a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Diagnostic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athology,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7(1),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1746-1596.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Leite-C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alcanti,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Christiane,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Conceição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Rodrigues-Gonçal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Luiza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Rios-Asciutti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Alessandro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Leite-C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alcanti: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valência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nças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Crônicas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Nutricional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asilei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Salud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Pública,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0124-0064.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yne,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imot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Mastroianni,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Michael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Cozza,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Cristian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Coroian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arren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Grundfest: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iPhone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acterizing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8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ough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eless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accele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ometer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978-142447-927-6.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Hsua,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Hsin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1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3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utomatic</w:t>
      </w:r>
      <w:r>
        <w:rPr>
          <w:rFonts w:cs="Times New Roman" w:hAnsi="Times New Roman" w:eastAsia="Times New Roman" w:ascii="Times New Roman"/>
          <w:spacing w:val="33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Method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Selecting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ameter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Normalized</w:t>
      </w:r>
      <w:r>
        <w:rPr>
          <w:rFonts w:cs="Times New Roman" w:hAnsi="Times New Roman" w:eastAsia="Times New Roman" w:ascii="Times New Roman"/>
          <w:spacing w:val="-5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ernel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9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-4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Artificial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Intelli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978-3-319-13986-9.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Saiyi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udu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athirana: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Cloud-based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non-i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vasive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tele-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ehabilitation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1476-4687.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Liao,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Chung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Ching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ision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obotic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walking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stabilization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patients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utomation</w:t>
      </w:r>
      <w:r>
        <w:rPr>
          <w:rFonts w:cs="Times New Roman" w:hAnsi="Times New Roman" w:eastAsia="Times New Roman" w:ascii="Times New Roman"/>
          <w:spacing w:val="1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978-146738-184-0.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Lones,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Michael,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Stephen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Smith,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Alty,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Stuart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y,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Katherine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Possin,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Jamie-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yrrell: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Evolving</w:t>
      </w:r>
      <w:r>
        <w:rPr>
          <w:rFonts w:cs="Times New Roman" w:hAnsi="Times New Roman" w:eastAsia="Times New Roman" w:ascii="Times New Roman"/>
          <w:spacing w:val="1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gnize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vement</w:t>
      </w:r>
      <w:r>
        <w:rPr>
          <w:rFonts w:cs="Times New Roman" w:hAnsi="Times New Roman" w:eastAsia="Times New Roman" w:ascii="Times New Roman"/>
          <w:spacing w:val="12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4"/>
          <w:w w:val="105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acteri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stics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olutionary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18(4):559–576,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1089-778X.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Mandryk,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Kathrin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Gerling.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Designing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Discou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2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99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Sedentary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Behaviour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Playful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Interfaces: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Interfaces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Springer,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978-981-4560-96-2.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Manzanera,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Martijn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Beudel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Elizabeth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Roosma,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gemeeste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Laar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Natasha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Maurits: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Method</w:t>
      </w:r>
      <w:r>
        <w:rPr>
          <w:rFonts w:cs="Times New Roman" w:hAnsi="Times New Roman" w:eastAsia="Times New Roman" w:ascii="Times New Roman"/>
          <w:spacing w:val="50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utomatic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Objective</w:t>
      </w:r>
      <w:r>
        <w:rPr>
          <w:rFonts w:cs="Times New Roman" w:hAnsi="Times New Roman" w:eastAsia="Times New Roman" w:ascii="Times New Roman"/>
          <w:spacing w:val="-7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Scoring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adykine-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Orientation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63(5),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0018-9294.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orks: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Matlab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R2015a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hyperlink r:id="rId38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http://math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orks.com/.</w:t>
        </w:r>
      </w:hyperlink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Mazilu,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Sinziana,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Dorfman,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Gazit,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Anat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Mirelman,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Hausdor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Gerhard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roster: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Assistant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aining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arkin-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eezing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Out-of-the-Lab</w:t>
      </w:r>
      <w:r>
        <w:rPr>
          <w:rFonts w:cs="Times New Roman" w:hAnsi="Times New Roman" w:eastAsia="Times New Roman" w:ascii="Times New Roman"/>
          <w:spacing w:val="6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onments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Interact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Intelligent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5(1),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março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2160-6455.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pict>
          <v:group style="position:absolute;margin-left:483.852pt;margin-top:9.20012pt;width:3.539pt;height:0pt;mso-position-horizontal-relative:page;mso-position-vertical-relative:paragraph;z-index:-10734" coordorigin="9677,184" coordsize="71,0">
            <v:shape style="position:absolute;left:9677;top:184;width:71;height:0" coordorigin="9677,184" coordsize="71,0" path="m9677,184l9748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McGinnis,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Peter: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hanics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Sport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Kinetics,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978-073607-966-2.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Medeiros,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Leonardo,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Hyggo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Almeida,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Leandro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Perkusich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cher: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Evolution</w:t>
      </w:r>
      <w:r>
        <w:rPr>
          <w:rFonts w:cs="Times New Roman" w:hAnsi="Times New Roman" w:eastAsia="Times New Roman" w:ascii="Times New Roman"/>
          <w:spacing w:val="-6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Princi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Component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8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(CBMS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978-146736-776-9.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Medeiros,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Leonardo,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Hyggo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Almeida,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Leandro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Perkusich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cher: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Game-Based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6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adykinesia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symptom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26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(CBMS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978-146736-776-9.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Medeiros,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Leonardo,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Fische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Hyggo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Almeida,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Leandro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Angelo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kusich: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Abst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Book: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elated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Ei</w:t>
      </w:r>
      <w:r>
        <w:rPr>
          <w:rFonts w:cs="Times New Roman" w:hAnsi="Times New Roman" w:eastAsia="Times New Roman" w:ascii="Times New Roman"/>
          <w:spacing w:val="-2"/>
          <w:w w:val="99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engaits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ynes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tional,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978-044463-488-7.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pict>
          <v:group style="position:absolute;margin-left:485.147pt;margin-top:9.20012pt;width:3.539pt;height:0pt;mso-position-horizontal-relative:page;mso-position-vertical-relative:paragraph;z-index:-10733" coordorigin="9703,184" coordsize="71,0">
            <v:shape style="position:absolute;left:9703;top:184;width:71;height:0" coordorigin="9703,184" coordsize="71,0" path="m9703,184l9774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Meneses,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Murilo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Hélio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Guanabara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8527708159.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yer,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Carl: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Matrix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Industrial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Mathematics,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Philadelphia,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0-89871-454-0.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Microsoft: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Ms-Kinnect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hyperlink r:id="rId39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.xbox.com/pt-BR/kinect,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Nuseibeh,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Bashar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Easterbrook: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Engineering: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Roadmap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1-58113-253-0.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eira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Bastos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Junio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aulo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Elicitação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Utilização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Questionários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PUC-Rio,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anization,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Health: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Global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Relatório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Técnico,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Aging,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Oung,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Qi,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Hariharan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Muthusamy,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Lee,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Shafriza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Basah,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Sazali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aacob,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Mohamed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Sarillee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Lee: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13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Sensors,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15(9),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1424-8220.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apaste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giou,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Marina: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otential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94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ideo</w:t>
      </w:r>
      <w:r>
        <w:rPr>
          <w:rFonts w:cs="Times New Roman" w:hAnsi="Times New Roman" w:eastAsia="Times New Roman" w:ascii="Times New Roman"/>
          <w:spacing w:val="6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alth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53(3),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0360-1315.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atel,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yamal,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onrad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Lorincz,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Richard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Hughes,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Huggins,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wdon,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Standaert,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Metin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Akay,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Jennifer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Dy,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elsh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aolo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Bonato: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Fluctuations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echnology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Biomedicine,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13(6),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1089-7771.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Postuma,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Ronald,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Daniela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Matth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Stern,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erner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arren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Olan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Oertel,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José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Obeso,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enneth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Marek,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Irene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Antho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Lang,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Glenda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Hallida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Christopher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Goetz,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Thomas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Gasser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Bruno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Dubois,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Piu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Chan,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Bastiaan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Bloem,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Charles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Adler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Gunther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Deuschl: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MDS</w:t>
      </w:r>
      <w:r>
        <w:rPr>
          <w:rFonts w:cs="Times New Roman" w:hAnsi="Times New Roman" w:eastAsia="Times New Roman" w:ascii="Times New Roman"/>
          <w:spacing w:val="5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gnostic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Criteria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Disorders,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1531-8257.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Research,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alis: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Lite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v1.2.2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hyperlink r:id="rId40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http://pr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6"/>
            <w:w w:val="100"/>
            <w:position w:val="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alisresearch.com/products/qualitat</w:t>
        </w:r>
        <w:r>
          <w:rPr>
            <w:rFonts w:cs="Times New Roman" w:hAnsi="Times New Roman" w:eastAsia="Times New Roman" w:ascii="Times New Roman"/>
            <w:spacing w:val="-6"/>
            <w:w w:val="100"/>
            <w:position w:val="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e-data-analysis-soft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are/.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pict>
          <v:group style="position:absolute;margin-left:450.436pt;margin-top:9.20012pt;width:3.539pt;height:0pt;mso-position-horizontal-relative:page;mso-position-vertical-relative:paragraph;z-index:-10732" coordorigin="9009,184" coordsize="71,0">
            <v:shape style="position:absolute;left:9009;top:184;width:71;height:0" coordorigin="9009,184" coordsize="71,0" path="m9009,184l9080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wland,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wis: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atado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Guanabara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8527707357.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Sano,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Akihi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Kandori,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oshinori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Miyoshi,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oshio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Tsuji,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eisu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Shima,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saru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oda: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96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verity</w:t>
      </w:r>
      <w:r>
        <w:rPr>
          <w:rFonts w:cs="Times New Roman" w:hAnsi="Times New Roman" w:eastAsia="Times New Roman" w:ascii="Times New Roman"/>
          <w:spacing w:val="9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Estimation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-tapping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Caused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Discriminant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ession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Interna-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EMBC,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9781424479276.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Santos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Júnio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Antônio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dos: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cabouço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Da-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avés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Campina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Grande,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Sara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Alessandra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ilches: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Goal-Question-Metrics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(GQM)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Elabo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Execução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Planos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valiação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Usabilidade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Empírico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Sob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opecuário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Metodista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Piracicaba,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747" w:right="62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Ministério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da: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otocolo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etrizes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apêuticas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ortaria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SAS/MS</w:t>
      </w:r>
      <w:r>
        <w:rPr>
          <w:rFonts w:cs="Times New Roman" w:hAnsi="Times New Roman" w:eastAsia="Times New Roman" w:ascii="Times New Roman"/>
          <w:spacing w:val="5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Relatório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Técnico,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Único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SBC: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orkshop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Informática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Médica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hyperlink r:id="rId41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.csbc2016.com.br/!blank-2/q8wct,</w:t>
        </w:r>
      </w:hyperlink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Sinclair,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Philip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Hingston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Martin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Masek: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5th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aphics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active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Southeast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978-1-59593-912-8.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Sinclair,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Philip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Hingston,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Martin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Masek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Nosaka: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irtual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Aid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gaming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15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velopment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Graphics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29(2),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0272-1716.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Smith,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Stephen,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Michael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Lones,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Matth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Bedde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Alty,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Jeremy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Cosgr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chard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Maguire,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Mary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wnall,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Diana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anoiu,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Camille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yle,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Amy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ristopher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Elliott: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3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eatment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IET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Biolog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9(6):226–233,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1751-8849.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Solingen,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Rini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Egon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ghout: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Goal/Question/Metric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Method: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actical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Quality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vement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velopment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McGr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w-Hill,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1999,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978-007709-553-6.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Sommerville,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Addison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978-858863-928-7.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Suhonen,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Katja,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Heli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Väätäjä,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ytti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irtanen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Roope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Raisamo: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Seriously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ploring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Combine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omoting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ging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Gameplay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Ubi-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quitous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978-1-60558-197-2.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Sweetser,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Penelope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Peta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yeth: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GameFlow: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Evaluating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Player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Enjoy-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3(3),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1544-3574.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Synnott,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Nugent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Moore: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iiPD-Objective</w:t>
      </w:r>
      <w:r>
        <w:rPr>
          <w:rFonts w:cs="Times New Roman" w:hAnsi="Times New Roman" w:eastAsia="Times New Roman" w:ascii="Times New Roman"/>
          <w:spacing w:val="2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Nintendo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91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11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mation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echnology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Biomedicine,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16(6),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1089-7771.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eijun,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Liu,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Rencheng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Zheng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Hutian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Feng: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88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4"/>
          <w:w w:val="108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12(12),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1424-8220.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echnologies,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Unity: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Unity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hyperlink r:id="rId42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http://unity3d.com/.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hyperlink r:id="rId43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.acm.o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g,</w:t>
        </w:r>
      </w:hyperlink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Elect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onics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hyperlink r:id="rId4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16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.ieee.o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g,</w:t>
        </w:r>
      </w:hyperlink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Thumé,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Elaine,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Luiz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Augusto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acchini,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Grace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yshak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Campbell: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Elderly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azil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Primary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American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101,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1541-0048.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olosa,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Eduardo,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enning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erner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we: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Lancet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Neurology,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5(1),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1474-4422.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Tsunoda,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oto,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Masaaki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Hirayama,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akao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Tsuda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Kinji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Ohno: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Noni</w:t>
      </w:r>
      <w:r>
        <w:rPr>
          <w:rFonts w:cs="Times New Roman" w:hAnsi="Times New Roman" w:eastAsia="Times New Roman" w:ascii="Times New Roman"/>
          <w:spacing w:val="-10"/>
          <w:w w:val="9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vasive</w:t>
      </w:r>
      <w:r>
        <w:rPr>
          <w:rFonts w:cs="Times New Roman" w:hAnsi="Times New Roman" w:eastAsia="Times New Roman" w:ascii="Times New Roman"/>
          <w:spacing w:val="22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nitoring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Plasma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L-dopa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Concent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Sweat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Samples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Chimica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Acta,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0009-8981.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apnik,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Vladimir: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Springe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erlag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  <w:sectPr>
          <w:pgMar w:header="801" w:footer="0" w:top="1000" w:bottom="280" w:left="1620" w:right="1280"/>
          <w:pgSz w:w="11920" w:h="16840"/>
        </w:sectPr>
      </w:pPr>
      <w:r>
        <w:pict>
          <v:group style="position:absolute;margin-left:177.813pt;margin-top:11.7147pt;width:3.539pt;height:0pt;mso-position-horizontal-relative:page;mso-position-vertical-relative:paragraph;z-index:-10731" coordorigin="3556,234" coordsize="71,0">
            <v:shape style="position:absolute;left:3556;top:234;width:71;height:0" coordorigin="3556,234" coordsize="71,0" path="m3556,234l3627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978-1-4757-3264-1.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ichayanrat,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Stuebnerand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Ek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Chirstopher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Mathias,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Isen-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Carl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Albrecht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Haensch: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wenty-four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hour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non-i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vasive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ulatory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blood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heart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Frontiers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Neurolog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1664-2295.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icini,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Lorena: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Multivariada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eoria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12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Prática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Santa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Maria,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747" w:right="62" w:hanging="635"/>
      </w:pPr>
      <w:r>
        <w:pict>
          <v:group style="position:absolute;margin-left:315.32pt;margin-top:26.5341pt;width:3.539pt;height:0pt;mso-position-horizontal-relative:page;mso-position-vertical-relative:paragraph;z-index:-10730" coordorigin="6306,531" coordsize="71,0">
            <v:shape style="position:absolute;left:6306;top:531;width:71;height:0" coordorigin="6306,531" coordsize="71,0" path="m6306,531l6377,531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asserman,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Larry: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Statistics: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Concise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Publishing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Incorporated,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978-144192-322-6.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747" w:right="62" w:hanging="635"/>
      </w:pPr>
      <w:r>
        <w:pict>
          <v:group style="position:absolute;margin-left:302.744pt;margin-top:26.5351pt;width:3.539pt;height:0pt;mso-position-horizontal-relative:page;mso-position-vertical-relative:paragraph;z-index:-10729" coordorigin="6055,531" coordsize="71,0">
            <v:shape style="position:absolute;left:6055;top:531;width:71;height:0" coordorigin="6055,531" coordsize="71,0" path="m6055,531l6126,531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itten,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Ian,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Eibe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Frank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Hall: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Mining: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ools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Kaufmann,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9780123748560.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Xu,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Huan,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Constantine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Caramanis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Shie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Mannor: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ustness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94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gularization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Machine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Research,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1532-4435.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4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Xi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Xiong,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Liu,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Sun,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Susan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Luo,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Zheng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Ding,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Jian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Jian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ang: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Objective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Quantitative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Disease-f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spective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Annals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ranslational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4(5),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2305-5847.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ala-Ibarra,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Iván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Jesus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ela: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Ambient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Older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Adults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2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Intelli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9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1"/>
          <w:w w:val="98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onments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’12.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Society,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978-0-7695-4741-1.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Zigfu: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Zigfu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4.0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hyperlink r:id="rId45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http://zigfu.com/.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3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Último</w:t>
        </w:r>
        <w:r>
          <w:rPr>
            <w:rFonts w:cs="Times New Roman" w:hAnsi="Times New Roman" w:eastAsia="Times New Roman" w:ascii="Times New Roman"/>
            <w:spacing w:val="13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acesso:</w:t>
        </w:r>
        <w:r>
          <w:rPr>
            <w:rFonts w:cs="Times New Roman" w:hAnsi="Times New Roman" w:eastAsia="Times New Roman" w:ascii="Times New Roman"/>
            <w:spacing w:val="47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3</w:t>
        </w:r>
        <w:r>
          <w:rPr>
            <w:rFonts w:cs="Times New Roman" w:hAnsi="Times New Roman" w:eastAsia="Times New Roman" w:ascii="Times New Roman"/>
            <w:spacing w:val="19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de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wghi,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Didar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Chad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Coulin: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Requi</w:t>
      </w:r>
      <w:r>
        <w:rPr>
          <w:rFonts w:cs="Times New Roman" w:hAnsi="Times New Roman" w:eastAsia="Times New Roman" w:ascii="Times New Roman"/>
          <w:spacing w:val="-9"/>
          <w:w w:val="97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1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Elicitation: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Surv</w:t>
      </w:r>
      <w:r>
        <w:rPr>
          <w:rFonts w:cs="Times New Roman" w:hAnsi="Times New Roman" w:eastAsia="Times New Roman" w:ascii="Times New Roman"/>
          <w:spacing w:val="-6"/>
          <w:w w:val="89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9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hniques,</w:t>
      </w:r>
      <w:r>
        <w:rPr>
          <w:rFonts w:cs="Times New Roman" w:hAnsi="Times New Roman" w:eastAsia="Times New Roman" w:ascii="Times New Roman"/>
          <w:spacing w:val="8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hes,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ools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ging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Berlin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Heidelbe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978-3-540-28244-0.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3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artjes,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Daphne,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Tjits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Heida,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Jeroen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ugt,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Geelen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Peter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eltink: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ulatory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Activities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3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57(11),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0018-9294.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sectPr>
      <w:pgMar w:header="801" w:footer="0" w:top="1000" w:bottom="280" w:left="1620" w:right="1280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53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66.4266pt;height:13.9552pt;mso-position-horizontal-relative:page;mso-position-vertical-relative:page;z-index:-107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CONTEÚDO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4.813pt;margin-top:45.9133pt;width:13.1816pt;height:13.9552pt;mso-position-horizontal-relative:page;mso-position-vertical-relative:page;z-index:-107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39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136.329pt;height:13.9552pt;mso-position-horizontal-relative:page;mso-position-vertical-relative:page;z-index:-107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1.2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abalhos</w:t>
                </w:r>
                <w:r>
                  <w:rPr>
                    <w:rFonts w:cs="Times New Roman" w:hAnsi="Times New Roman" w:eastAsia="Times New Roman" w:ascii="Times New Roman"/>
                    <w:spacing w:val="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Relacionados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18.017pt;margin-top:45.9133pt;width:9.9776pt;height:13.9552pt;mso-position-horizontal-relative:page;mso-position-vertical-relative:page;z-index:-107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36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87.4438pt;height:13.9552pt;mso-position-horizontal-relative:page;mso-position-vertical-relative:page;z-index:-107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1.3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Contri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1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24"/>
                    <w:szCs w:val="24"/>
                  </w:rPr>
                  <w:t>uições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8.017pt;margin-top:45.9133pt;width:9.9776pt;height:13.9552pt;mso-position-horizontal-relative:page;mso-position-vertical-relative:page;z-index:-107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33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65.7571pt;height:13.9552pt;mso-position-horizontal-relative:page;mso-position-vertical-relative:page;z-index:-107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1.4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Objetivos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8.017pt;margin-top:45.9133pt;width:9.9776pt;height:13.9552pt;mso-position-horizontal-relative:page;mso-position-vertical-relative:page;z-index:-107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30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80.9163pt;height:13.9552pt;mso-position-horizontal-relative:page;mso-position-vertical-relative:page;z-index:-107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1.5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Metodol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gia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8.017pt;margin-top:45.9133pt;width:9.9776pt;height:13.9552pt;mso-position-horizontal-relative:page;mso-position-vertical-relative:page;z-index:-107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27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154.967pt;height:13.9552pt;mso-position-horizontal-relative:page;mso-position-vertical-relative:page;z-index:-107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1.6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ganização</w:t>
                </w:r>
                <w:r>
                  <w:rPr>
                    <w:rFonts w:cs="Times New Roman" w:hAnsi="Times New Roman" w:eastAsia="Times New Roman" w:ascii="Times New Roman"/>
                    <w:spacing w:val="2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Documento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8.017pt;margin-top:45.9133pt;width:9.9776pt;height:13.9552pt;mso-position-horizontal-relative:page;mso-position-vertical-relative:page;z-index:-107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24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122.568pt;height:13.9552pt;mso-position-horizontal-relative:page;mso-position-vertical-relative:page;z-index:-107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2.1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Doença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09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arkinson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039pt;margin-top:45.9133pt;width:15.9552pt;height:13.9552pt;mso-position-horizontal-relative:page;mso-position-vertical-relative:page;z-index:-107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21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73.7312pt;height:13.9552pt;mso-position-horizontal-relative:page;mso-position-vertical-relative:page;z-index:-1072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2.2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Cinemetria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039pt;margin-top:45.9133pt;width:15.9552pt;height:13.9552pt;mso-position-horizontal-relative:page;mso-position-vertical-relative:page;z-index:-107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18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194.252pt;height:13.9552pt;mso-position-horizontal-relative:page;mso-position-vertical-relative:page;z-index:-1071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2.3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Máquina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00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etor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Suporte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(SVM)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039pt;margin-top:45.9133pt;width:15.9552pt;height:13.9552pt;mso-position-horizontal-relative:page;mso-position-vertical-relative:page;z-index:-107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15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71.0771pt;height:13.9552pt;mso-position-horizontal-relative:page;mso-position-vertical-relative:page;z-index:-1071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2.4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Conclusão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039pt;margin-top:45.9133pt;width:15.9552pt;height:13.9552pt;mso-position-horizontal-relative:page;mso-position-vertical-relative:page;z-index:-107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50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66.4266pt;height:13.9552pt;mso-position-horizontal-relative:page;mso-position-vertical-relative:page;z-index:-1074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CONTEÚDO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8.017pt;margin-top:45.9133pt;width:9.9776pt;height:13.9552pt;mso-position-horizontal-relative:page;mso-position-vertical-relative:page;z-index:-107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12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81.6814pt;height:13.9552pt;mso-position-horizontal-relative:page;mso-position-vertical-relative:page;z-index:-1071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94"/>
                    <w:sz w:val="24"/>
                    <w:szCs w:val="24"/>
                  </w:rPr>
                  <w:t>BIBLIOGRAFIA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039pt;margin-top:45.9133pt;width:15.9552pt;height:13.9552pt;mso-position-horizontal-relative:page;mso-position-vertical-relative:page;z-index:-1071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189.316pt;height:26.7871pt;mso-position-horizontal-relative:page;mso-position-vertical-relative:page;z-index:-107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position w:val="1"/>
                    <w:sz w:val="49"/>
                    <w:szCs w:val="49"/>
                  </w:rPr>
                  <w:t>Símbolos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174.146pt;height:26.7871pt;mso-position-horizontal-relative:page;mso-position-vertical-relative:page;z-index:-107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position w:val="1"/>
                    <w:sz w:val="49"/>
                    <w:szCs w:val="49"/>
                  </w:rPr>
                  <w:t>Figuras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173.254pt;height:26.7871pt;mso-position-horizontal-relative:page;mso-position-vertical-relative:page;z-index:-107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6"/>
                    <w:w w:val="110"/>
                    <w:position w:val="1"/>
                    <w:sz w:val="49"/>
                    <w:szCs w:val="49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position w:val="1"/>
                    <w:sz w:val="49"/>
                    <w:szCs w:val="49"/>
                  </w:rPr>
                  <w:t>abelas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244.443pt;height:26.7871pt;mso-position-horizontal-relative:page;mso-position-vertical-relative:page;z-index:-107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Códigos</w:t>
                </w:r>
                <w:r>
                  <w:rPr>
                    <w:rFonts w:cs="Times New Roman" w:hAnsi="Times New Roman" w:eastAsia="Times New Roman" w:ascii="Times New Roman"/>
                    <w:spacing w:val="66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11"/>
                    <w:position w:val="1"/>
                    <w:sz w:val="49"/>
                    <w:szCs w:val="49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position w:val="1"/>
                    <w:sz w:val="49"/>
                    <w:szCs w:val="49"/>
                  </w:rPr>
                  <w:t>onte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112.873pt;height:26.7871pt;mso-position-horizontal-relative:page;mso-position-vertical-relative:page;z-index:-107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position w:val="1"/>
                    <w:sz w:val="49"/>
                    <w:szCs w:val="49"/>
                  </w:rPr>
                  <w:t>Capítulo</w:t>
                </w:r>
                <w:r>
                  <w:rPr>
                    <w:rFonts w:cs="Times New Roman" w:hAnsi="Times New Roman" w:eastAsia="Times New Roman" w:ascii="Times New Roman"/>
                    <w:spacing w:val="62"/>
                    <w:w w:val="105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position w:val="1"/>
                    <w:sz w:val="49"/>
                    <w:szCs w:val="49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10742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111.617pt;height:13.9552pt;mso-position-horizontal-relative:page;mso-position-vertical-relative:page;z-index:-1074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1.1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Rel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vância</w:t>
                </w:r>
                <w:r>
                  <w:rPr>
                    <w:rFonts w:cs="Times New Roman" w:hAnsi="Times New Roman" w:eastAsia="Times New Roman" w:ascii="Times New Roman"/>
                    <w:spacing w:val="-1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da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ese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8.017pt;margin-top:45.9133pt;width:9.9776pt;height:13.9552pt;mso-position-horizontal-relative:page;mso-position-vertical-relative:page;z-index:-107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image" Target="media/image1.jpg"/><Relationship Id="rId16" Type="http://schemas.openxmlformats.org/officeDocument/2006/relationships/header" Target="header12.xml"/><Relationship Id="rId17" Type="http://schemas.openxmlformats.org/officeDocument/2006/relationships/hyperlink" Target="http://aplicacao.saude.gov.br/plataformabrasil/" TargetMode="External"/><Relationship Id="rId18" Type="http://schemas.openxmlformats.org/officeDocument/2006/relationships/header" Target="header13.xml"/><Relationship Id="rId19" Type="http://schemas.openxmlformats.org/officeDocument/2006/relationships/header" Target="header14.xml"/><Relationship Id="rId20" Type="http://schemas.openxmlformats.org/officeDocument/2006/relationships/header" Target="header15.xml"/><Relationship Id="rId21" Type="http://schemas.openxmlformats.org/officeDocument/2006/relationships/header" Target="header16.xml"/><Relationship Id="rId22" Type="http://schemas.openxmlformats.org/officeDocument/2006/relationships/header" Target="header17.xml"/><Relationship Id="rId23" Type="http://schemas.openxmlformats.org/officeDocument/2006/relationships/header" Target="header18.xml"/><Relationship Id="rId24" Type="http://schemas.openxmlformats.org/officeDocument/2006/relationships/image" Target="media/image2.jpg"/><Relationship Id="rId25" Type="http://schemas.openxmlformats.org/officeDocument/2006/relationships/image" Target="media/image3.jpg"/><Relationship Id="rId26" Type="http://schemas.openxmlformats.org/officeDocument/2006/relationships/header" Target="header19.xml"/><Relationship Id="rId27" Type="http://schemas.openxmlformats.org/officeDocument/2006/relationships/header" Target="header20.xml"/><Relationship Id="rId28" Type="http://schemas.openxmlformats.org/officeDocument/2006/relationships/hyperlink" Target="http://pervasivehealth.org" TargetMode="External"/><Relationship Id="rId29" Type="http://schemas.openxmlformats.org/officeDocument/2006/relationships/hyperlink" Target="http://www.sigapp.org/sac/sac2016/" TargetMode="External"/><Relationship Id="rId30" Type="http://schemas.openxmlformats.org/officeDocument/2006/relationships/header" Target="header21.xml"/><Relationship Id="rId31" Type="http://schemas.openxmlformats.org/officeDocument/2006/relationships/hyperlink" Target="http://www.billauer.co.il/peakdet.html" TargetMode="External"/><Relationship Id="rId32" Type="http://schemas.openxmlformats.org/officeDocument/2006/relationships/hyperlink" Target="http://www.csbc.com.br" TargetMode="External"/><Relationship Id="rId33" Type="http://schemas.openxmlformats.org/officeDocument/2006/relationships/hyperlink" Target="http://www.sbc.org.br" TargetMode="External"/><Relationship Id="rId34" Type="http://schemas.openxmlformats.org/officeDocument/2006/relationships/hyperlink" Target="http://jbhi.embs.org/special-issues/enabling-technologies-parkinsons-" TargetMode="External"/><Relationship Id="rId35" Type="http://schemas.openxmlformats.org/officeDocument/2006/relationships/hyperlink" Target="http://ieeehealthcom2016.com" TargetMode="External"/><Relationship Id="rId36" Type="http://schemas.openxmlformats.org/officeDocument/2006/relationships/hyperlink" Target="http://jbhi.embs.org/" TargetMode="External"/><Relationship Id="rId37" Type="http://schemas.openxmlformats.org/officeDocument/2006/relationships/hyperlink" Target="http://tbme.embs.org/" TargetMode="External"/><Relationship Id="rId38" Type="http://schemas.openxmlformats.org/officeDocument/2006/relationships/hyperlink" Target="http://mathworks.com/" TargetMode="External"/><Relationship Id="rId39" Type="http://schemas.openxmlformats.org/officeDocument/2006/relationships/hyperlink" Target="http://www.xbox.com/pt-BR/kinect" TargetMode="External"/><Relationship Id="rId40" Type="http://schemas.openxmlformats.org/officeDocument/2006/relationships/hyperlink" Target="http://provalisresearch.com/products/qualitative-data-analysis-software/" TargetMode="External"/><Relationship Id="rId41" Type="http://schemas.openxmlformats.org/officeDocument/2006/relationships/hyperlink" Target="http://www.csbc2016.com.br/!blank-2/q8wct" TargetMode="External"/><Relationship Id="rId42" Type="http://schemas.openxmlformats.org/officeDocument/2006/relationships/hyperlink" Target="http://unity3d.com/" TargetMode="External"/><Relationship Id="rId43" Type="http://schemas.openxmlformats.org/officeDocument/2006/relationships/hyperlink" Target="http://www.acm.org" TargetMode="External"/><Relationship Id="rId44" Type="http://schemas.openxmlformats.org/officeDocument/2006/relationships/hyperlink" Target="http://www.ieee.org" TargetMode="External"/><Relationship Id="rId45" Type="http://schemas.openxmlformats.org/officeDocument/2006/relationships/hyperlink" Target="http://zigfu.com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