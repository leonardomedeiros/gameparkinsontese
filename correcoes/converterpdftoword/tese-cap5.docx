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png" ContentType="image/png"/>
  <Override PartName="/word/header8.xml" ContentType="application/vnd.openxmlformats-officedocument.wordprocessingml.header+xml"/>
  <Default Extension="jpg" ContentType="image/jp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39" w:lineRule="auto" w:line="302"/>
        <w:ind w:left="500" w:right="473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Un</w:t>
      </w:r>
      <w:r>
        <w:rPr>
          <w:rFonts w:cs="Times New Roman" w:hAnsi="Times New Roman" w:eastAsia="Times New Roman" w:ascii="Times New Roman"/>
          <w:spacing w:val="-10"/>
          <w:w w:val="100"/>
          <w:sz w:val="41"/>
          <w:szCs w:val="41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Federal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Campina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Grande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Centro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Engenharia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Elétrica</w:t>
      </w:r>
      <w:r>
        <w:rPr>
          <w:rFonts w:cs="Times New Roman" w:hAnsi="Times New Roman" w:eastAsia="Times New Roman" w:ascii="Times New Roman"/>
          <w:spacing w:val="13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Informática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Programa</w:t>
      </w:r>
      <w:r>
        <w:rPr>
          <w:rFonts w:cs="Times New Roman" w:hAnsi="Times New Roman" w:eastAsia="Times New Roman" w:ascii="Times New Roman"/>
          <w:spacing w:val="1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Pós-Graduação</w:t>
      </w:r>
      <w:r>
        <w:rPr>
          <w:rFonts w:cs="Times New Roman" w:hAnsi="Times New Roman" w:eastAsia="Times New Roman" w:ascii="Times New Roman"/>
          <w:spacing w:val="2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em</w:t>
      </w:r>
      <w:r>
        <w:rPr>
          <w:rFonts w:cs="Times New Roman" w:hAnsi="Times New Roman" w:eastAsia="Times New Roman" w:ascii="Times New Roman"/>
          <w:spacing w:val="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Ciência</w:t>
      </w:r>
      <w:r>
        <w:rPr>
          <w:rFonts w:cs="Times New Roman" w:hAnsi="Times New Roman" w:eastAsia="Times New Roman" w:ascii="Times New Roman"/>
          <w:spacing w:val="1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spacing w:lineRule="auto" w:line="304"/>
        <w:ind w:left="104" w:right="77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Doença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41"/>
          <w:szCs w:val="4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Baseada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Eletrônicos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center"/>
        <w:ind w:left="2037" w:right="2010"/>
      </w:pP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Leonardo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Melo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1"/>
          <w:szCs w:val="41"/>
        </w:rPr>
        <w:t>Medeiros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988" w:right="920"/>
      </w:pP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submetida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Pós-Graduação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putação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obtenção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Doutor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131" w:right="2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Área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Concentração: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Ciência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Computação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0"/>
        <w:ind w:left="2321" w:right="22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Pesquisa: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Engenharia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01"/>
        <w:ind w:left="2471" w:right="24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Leandro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Hyggo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Almeida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(Orientador)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33" w:right="28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araíba,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Brasil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0"/>
        <w:ind w:left="2260" w:right="2233"/>
        <w:sectPr>
          <w:pgSz w:w="11920" w:h="16840"/>
          <w:pgMar w:top="1480" w:bottom="280" w:left="1680" w:right="1360"/>
        </w:sectPr>
      </w:pPr>
      <w:r>
        <w:rPr>
          <w:rFonts w:cs="Segoe UI Symbol" w:hAnsi="Segoe UI Symbol" w:eastAsia="Segoe UI Symbol" w:ascii="Segoe UI Symbol"/>
          <w:spacing w:val="-173"/>
          <w:w w:val="36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Leonardo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Medeiros,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Julho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67" w:right="3861"/>
      </w:pPr>
      <w:r>
        <w:rPr>
          <w:rFonts w:cs="Times New Roman" w:hAnsi="Times New Roman" w:eastAsia="Times New Roman" w:ascii="Times New Roman"/>
          <w:spacing w:val="0"/>
          <w:w w:val="106"/>
          <w:sz w:val="34"/>
          <w:szCs w:val="34"/>
        </w:rPr>
        <w:t>Resumo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(SMS)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possibilitam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obterem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ções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precoce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situações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críticas.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específicos.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dificulta</w:t>
      </w:r>
      <w:r>
        <w:rPr>
          <w:rFonts w:cs="Times New Roman" w:hAnsi="Times New Roman" w:eastAsia="Times New Roman" w:ascii="Times New Roman"/>
          <w:spacing w:val="-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não-i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ajados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acional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induzido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adquiri-los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quantificá-los.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lúdico,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abstrai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relacionadas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6,67%.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xperimento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ficaram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afirmaram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grariam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potencial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35" w:right="4428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lineRule="exact" w:line="380"/>
        <w:ind w:left="3820" w:right="3813"/>
      </w:pP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(HMS)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doctors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identification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non-obtrus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incited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optical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distracts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thinking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encourages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alidity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xamination.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patients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abilities.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Support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Machine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ssified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healt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classified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86.67%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6.67%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Furthermore,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studied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felt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routine.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symptoms.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2" w:right="4395"/>
        <w:sectPr>
          <w:pgSz w:w="11920" w:h="16840"/>
          <w:pgMar w:top="1560" w:bottom="280" w:left="1620" w:right="128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9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20" w:right="-163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Abo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rdagem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2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3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Definição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Requisitos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Aquisição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Sensores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Filtragem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00" w:hRule="exact"/>
        </w:trPr>
        <w:tc>
          <w:tcPr>
            <w:tcW w:w="8867" w:type="dxa"/>
            <w:gridSpan w:val="2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Máquina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Aprendizagem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isualização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8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3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quitetura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5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Arquitetura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ebservice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1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5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9" w:type="dxa"/>
            <w:gridSpan w:val="1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Módulo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Escrita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Processador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Identificação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135" w:type="dxa"/>
            <w:gridSpan w:val="1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Classificador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Conclusão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409" w:right="4402"/>
        <w:sectPr>
          <w:pgMar w:header="3226" w:footer="0" w:top="3720" w:bottom="280" w:left="1580" w:right="1240"/>
          <w:head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12"/>
      </w:pP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Goal-Question-Metric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anização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Mundial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5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78" w:right="3971"/>
        <w:sectPr>
          <w:pgMar w:header="3226" w:footer="0" w:top="3720" w:bottom="280" w:left="1620" w:right="1680"/>
          <w:head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4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abordagem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4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Processamento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sinais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biomecânicos.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4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sinal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capturado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articulação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punho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direito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usando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MS-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Kinnect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posição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técnica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detecção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picos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47" w:hRule="exact"/>
        </w:trPr>
        <w:tc>
          <w:tcPr>
            <w:tcW w:w="8509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Detecção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picos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471"/>
      </w:pPr>
      <w:r>
        <w:pict>
          <v:shape type="#_x0000_t202" style="position:absolute;margin-left:102.557pt;margin-top:-63.9812pt;width:425.433pt;height:66.5872pt;mso-position-horizontal-relative:page;mso-position-vertical-relative:paragraph;z-index:-410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3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braço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9"/>
                          <w:ind w:left="29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1.7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Ciclo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vimento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rem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vido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13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493" w:hRule="exact"/>
                    </w:trPr>
                    <w:tc>
                      <w:tcPr>
                        <w:tcW w:w="4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26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Arquitetura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soft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3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ind w:left="17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Arquitetura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JOGUE-ME: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módulo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ZigS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ZigS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eletonHealth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5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Sphe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1"/>
              <w:ind w:left="1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Diagrama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Serviço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JOGUE-ME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408" w:right="4442"/>
        <w:sectPr>
          <w:pgMar w:header="3226" w:footer="0" w:top="3720" w:bottom="280" w:left="1620" w:right="1240"/>
          <w:head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2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Extração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características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diagnóstico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Operações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disponibilizadas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75" w:right="4408"/>
        <w:sectPr>
          <w:pgMar w:header="3226" w:footer="0" w:top="3720" w:bottom="280" w:left="1620" w:right="1240"/>
          <w:head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4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início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término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periódico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"/>
          <w:szCs w:val="1"/>
        </w:rPr>
        <w:jc w:val="left"/>
        <w:spacing w:before="1" w:lineRule="exact" w:line="0"/>
      </w:pPr>
      <w:r>
        <w:rPr>
          <w:sz w:val="1"/>
          <w:szCs w:val="1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ângulos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9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95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Calcular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Filtro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remoção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ciclos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3" w:hRule="exact"/>
        </w:trPr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2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SVM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24"/>
                <w:szCs w:val="24"/>
              </w:rPr>
              <w:t>classificação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4342" w:right="4375"/>
        <w:sectPr>
          <w:pgMar w:header="3226" w:footer="0" w:top="3720" w:bottom="280" w:left="1620" w:right="1240"/>
          <w:head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2" w:right="3765"/>
      </w:pPr>
      <w:r>
        <w:rPr>
          <w:rFonts w:cs="Times New Roman" w:hAnsi="Times New Roman" w:eastAsia="Times New Roman" w:ascii="Times New Roman"/>
          <w:spacing w:val="-50"/>
          <w:w w:val="100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aliação</w:t>
      </w:r>
      <w:r>
        <w:rPr>
          <w:rFonts w:cs="Times New Roman" w:hAnsi="Times New Roman" w:eastAsia="Times New Roman" w:ascii="Times New Roman"/>
          <w:spacing w:val="104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Experimental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desafio.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lúdica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iremos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guimos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(SMS)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2" w:right="4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Ent</w:t>
      </w:r>
      <w:r>
        <w:rPr>
          <w:rFonts w:cs="Times New Roman" w:hAnsi="Times New Roman" w:eastAsia="Times New Roman" w:ascii="Times New Roman"/>
          <w:spacing w:val="-7"/>
          <w:w w:val="11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-5"/>
          <w:w w:val="110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vista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34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Se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miestruturada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50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ofissionais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5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887"/>
      </w:pP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interpretação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cerne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adicionais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elaborar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gorização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pesquisador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fenômenos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preponderantes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procedimento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interpretação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adicional,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encerrados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atinge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“saturação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teórica”,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seja,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anço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codificação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conhecimentos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297"/>
        <w:ind w:left="112" w:right="61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transcritas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fisioterapeutas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especialistas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neurologia.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codificação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conteúdo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analisadas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incluídas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82"/>
        <w:ind w:left="112" w:right="61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seleção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codificação,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ferramenta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8"/>
          <w:w w:val="94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desta,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gorizar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reformular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ár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gorias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ersas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ezes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processo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08" w:right="4402"/>
        <w:sectPr>
          <w:pgMar w:header="3226" w:footer="0" w:top="3720" w:bottom="280" w:left="1620" w:right="1280"/>
          <w:head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0"/>
        <w:ind w:left="112" w:right="3087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Objet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spacing w:val="-6"/>
          <w:w w:val="11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4"/>
          <w:w w:val="11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vista</w:t>
      </w:r>
      <w:r>
        <w:rPr>
          <w:rFonts w:cs="Times New Roman" w:hAnsi="Times New Roman" w:eastAsia="Times New Roman" w:ascii="Times New Roman"/>
          <w:spacing w:val="-17"/>
          <w:w w:val="11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Semiestruturada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entender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feito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sintomatologia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juntamente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neurolo-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gistas,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prescr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medicamentosa,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fisioterapeutas,</w:t>
      </w:r>
      <w:r>
        <w:rPr>
          <w:rFonts w:cs="Times New Roman" w:hAnsi="Times New Roman" w:eastAsia="Times New Roman" w:ascii="Times New Roman"/>
          <w:spacing w:val="-2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azem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reabilitação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tomada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decisão,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pudessem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diariamente.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Procurou-se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encontra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dentro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trazidos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auto" w:line="295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presencialmente,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estruturadas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estruturação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decorrer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preocupando-se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vitar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referência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sugere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895"/>
      </w:pP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Instrumento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2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8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assistida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computador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gorização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formações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auxilia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pesquisador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anização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gistros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interpretações,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justificando-se</w:t>
      </w:r>
      <w:r>
        <w:rPr>
          <w:rFonts w:cs="Times New Roman" w:hAnsi="Times New Roman" w:eastAsia="Times New Roman" w:ascii="Times New Roman"/>
          <w:spacing w:val="3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ramenta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analisar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obtidos.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consideradas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referentes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Buscou-se,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cenário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auxiliaria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profissi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onais</w:t>
      </w:r>
      <w:r>
        <w:rPr>
          <w:rFonts w:cs="Times New Roman" w:hAnsi="Times New Roman" w:eastAsia="Times New Roman" w:ascii="Times New Roman"/>
          <w:spacing w:val="13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az-se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detalhamento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semiestruturada,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opinião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coleta-se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necessidades,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vidamente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xpostas.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diariament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ofissional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saúde?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145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erfil</w:t>
      </w:r>
      <w:r>
        <w:rPr>
          <w:rFonts w:cs="Times New Roman" w:hAnsi="Times New Roman" w:eastAsia="Times New Roman" w:ascii="Times New Roman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dos</w:t>
      </w:r>
      <w:r>
        <w:rPr>
          <w:rFonts w:cs="Times New Roman" w:hAnsi="Times New Roman" w:eastAsia="Times New Roman" w:ascii="Times New Roman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articipantes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NumType w:start="2"/>
          <w:pgMar w:header="791" w:footer="0" w:top="980" w:bottom="280" w:left="1620" w:right="1280"/>
          <w:head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composto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quatro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fisioterapeutas,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especialização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colha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fez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ofícios,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responsabilidades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complementaridade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juntamente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cuidado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gerenciamento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fisioterapeutas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sessões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reaprendizagem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12"/>
      </w:pP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visões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preocupações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distintas,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inerentes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ofício.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224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manter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confidencialidade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informação,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receberam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LE-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4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sequencial,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tifica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45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05"/>
                <w:sz w:val="24"/>
                <w:szCs w:val="24"/>
              </w:rPr>
              <w:t>LEGEN</w:t>
            </w:r>
            <w:r>
              <w:rPr>
                <w:rFonts w:cs="Times New Roman" w:hAnsi="Times New Roman" w:eastAsia="Times New Roman" w:ascii="Times New Roman"/>
                <w:spacing w:val="-8"/>
                <w:w w:val="105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7"/>
                <w:w w:val="10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OFISS</w:t>
            </w:r>
            <w:r>
              <w:rPr>
                <w:rFonts w:cs="Times New Roman" w:hAnsi="Times New Roman" w:eastAsia="Times New Roman" w:ascii="Times New Roman"/>
                <w:spacing w:val="-11"/>
                <w:w w:val="104"/>
                <w:sz w:val="24"/>
                <w:szCs w:val="24"/>
              </w:rPr>
              <w:t>Ã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ADE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(ANOS)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EXPERIÊNCIA</w:t>
            </w:r>
            <w:r>
              <w:rPr>
                <w:rFonts w:cs="Times New Roman" w:hAnsi="Times New Roman" w:eastAsia="Times New Roman" w:ascii="Times New Roman"/>
                <w:spacing w:val="45"/>
                <w:w w:val="103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(ANOS)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FIS_01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Fisioterapia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781" w:right="78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40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237" w:right="123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FIS_02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Fisioterapia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781" w:right="78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237" w:right="123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NEU_01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Médico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Neurologista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781" w:right="78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42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237" w:right="123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NEU_02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Médico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Neurologista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781" w:right="78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237" w:right="123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left="112" w:right="6445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Questionário</w:t>
      </w:r>
      <w:r>
        <w:rPr>
          <w:rFonts w:cs="Times New Roman" w:hAnsi="Times New Roman" w:eastAsia="Times New Roman" w:ascii="Times New Roman"/>
          <w:spacing w:val="-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27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formulação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questionário,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diretrizes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0" w:lineRule="auto" w:line="300"/>
        <w:ind w:left="112" w:right="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8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tabela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monitorá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sensores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vimento.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elaboradas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guntas,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agrupadas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seções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(Apêndice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temas: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9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advindos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monitoramento.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vistador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selecionou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perfil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profissional.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724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8"/>
          <w:szCs w:val="28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22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xtraídos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fragmentos,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nomenclatura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contém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prefixo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sequencial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identificando-o.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equisitos</w:t>
      </w:r>
      <w:r>
        <w:rPr>
          <w:rFonts w:cs="Times New Roman" w:hAnsi="Times New Roman" w:eastAsia="Times New Roman" w:ascii="Times New Roman"/>
          <w:spacing w:val="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xtraídos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822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2"/>
        <w:ind w:left="112" w:right="2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zado.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corroborou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literatura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médica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34;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xclusão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0" w:lineRule="auto" w:line="301"/>
        <w:ind w:left="112" w:right="224" w:firstLine="351"/>
        <w:sectPr>
          <w:pgMar w:header="791" w:footer="0" w:top="980" w:bottom="280" w:left="1620" w:right="1120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informaram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comum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inicialmente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fragmentos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O-01],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O-02]).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28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01]),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O-01][NEU_01]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gnóstico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queixando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começa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pelas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mãos,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lentamente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essivo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epouso.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xibe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detectamos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tocar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primei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simultaneament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há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lentidão.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az-se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possíveis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enças.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rigidez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aço,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faz-se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xtensão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-1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cebe-se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tônus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xibe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dife</w:t>
      </w:r>
      <w:r>
        <w:rPr>
          <w:rFonts w:cs="Times New Roman" w:hAnsi="Times New Roman" w:eastAsia="Times New Roman" w:ascii="Times New Roman"/>
          <w:spacing w:val="-9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O-02][NEU_02]</w:t>
      </w:r>
      <w:r>
        <w:rPr>
          <w:rFonts w:cs="Times New Roman" w:hAnsi="Times New Roman" w:eastAsia="Times New Roman" w:ascii="Times New Roman"/>
          <w:spacing w:val="14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gnóstico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queixas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epouso,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associado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eclamam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perna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epouso.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O-03])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ressaltada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referiu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esposta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olopa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denominada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ferencial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parkinsonianos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decorrência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medicamentoso.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O-03][NEU_01]</w:t>
      </w:r>
      <w:r>
        <w:rPr>
          <w:rFonts w:cs="Times New Roman" w:hAnsi="Times New Roman" w:eastAsia="Times New Roman" w:ascii="Times New Roman"/>
          <w:spacing w:val="34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epouso,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rigidez.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inicialment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xemplo,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começa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perna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eita,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perna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lentamente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essivo,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fazemos</w:t>
      </w:r>
      <w:r>
        <w:rPr>
          <w:rFonts w:cs="Times New Roman" w:hAnsi="Times New Roman" w:eastAsia="Times New Roman" w:ascii="Times New Roman"/>
          <w:spacing w:val="6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xclusão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xames,</w:t>
      </w:r>
      <w:r>
        <w:rPr>
          <w:rFonts w:cs="Times New Roman" w:hAnsi="Times New Roman" w:eastAsia="Times New Roman" w:ascii="Times New Roman"/>
          <w:spacing w:val="-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afia,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essonância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esposta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olopa.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Sintomas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xpostos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sintomatologia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98"/>
        <w:ind w:left="112" w:right="61" w:firstLine="351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referenciado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vistados,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particularidades,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controlar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O-04]),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tão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incapacitante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O-05]),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reforçou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O-04][NEU_01]</w:t>
      </w:r>
      <w:r>
        <w:rPr>
          <w:rFonts w:cs="Times New Roman" w:hAnsi="Times New Roman" w:eastAsia="Times New Roman" w:ascii="Times New Roman"/>
          <w:spacing w:val="21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Necessário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observar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vezes,</w:t>
      </w:r>
      <w:r>
        <w:rPr>
          <w:rFonts w:cs="Times New Roman" w:hAnsi="Times New Roman" w:eastAsia="Times New Roman" w:ascii="Times New Roman"/>
          <w:spacing w:val="5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difícil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elacionado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emocional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emocionalmente</w:t>
      </w:r>
      <w:r>
        <w:rPr>
          <w:rFonts w:cs="Times New Roman" w:hAnsi="Times New Roman" w:eastAsia="Times New Roman" w:ascii="Times New Roman"/>
          <w:spacing w:val="-3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desequilib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O-05][NEU_01]</w:t>
      </w:r>
      <w:r>
        <w:rPr>
          <w:rFonts w:cs="Times New Roman" w:hAnsi="Times New Roman" w:eastAsia="Times New Roman" w:ascii="Times New Roman"/>
          <w:spacing w:val="8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9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pouco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complicado,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dominá-lo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medicações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xistentes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hoj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ojeto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poderá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esentar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porém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indagou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tante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arkinson;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afirmação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diretamente,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ando-o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O-06]).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O-06][NEU_01]</w:t>
      </w:r>
      <w:r>
        <w:rPr>
          <w:rFonts w:cs="Times New Roman" w:hAnsi="Times New Roman" w:eastAsia="Times New Roman" w:ascii="Times New Roman"/>
          <w:spacing w:val="2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apalha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né,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vanta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pentear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ejudicial.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rém,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ejudicial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cação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informou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elmente,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afetada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automáticos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O-07]),</w:t>
      </w:r>
      <w:r>
        <w:rPr>
          <w:rFonts w:cs="Times New Roman" w:hAnsi="Times New Roman" w:eastAsia="Times New Roman" w:ascii="Times New Roman"/>
          <w:spacing w:val="-5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O-08]).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O-07][NEU_01]</w:t>
      </w:r>
      <w:r>
        <w:rPr>
          <w:rFonts w:cs="Times New Roman" w:hAnsi="Times New Roman" w:eastAsia="Times New Roman" w:ascii="Times New Roman"/>
          <w:spacing w:val="53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ará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omet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imento</w:t>
      </w:r>
      <w:r>
        <w:rPr>
          <w:rFonts w:cs="Times New Roman" w:hAnsi="Times New Roman" w:eastAsia="Times New Roman" w:ascii="Times New Roman"/>
          <w:spacing w:val="9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arkin-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ometimento</w:t>
      </w:r>
      <w:r>
        <w:rPr>
          <w:rFonts w:cs="Times New Roman" w:hAnsi="Times New Roman" w:eastAsia="Times New Roman" w:ascii="Times New Roman"/>
          <w:spacing w:val="1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amidal.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ometimento</w:t>
      </w:r>
      <w:r>
        <w:rPr>
          <w:rFonts w:cs="Times New Roman" w:hAnsi="Times New Roman" w:eastAsia="Times New Roman" w:ascii="Times New Roman"/>
          <w:spacing w:val="1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a-pi</w:t>
      </w:r>
      <w:r>
        <w:rPr>
          <w:rFonts w:cs="Times New Roman" w:hAnsi="Times New Roman" w:eastAsia="Times New Roman" w:ascii="Times New Roman"/>
          <w:spacing w:val="-4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amidal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1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ometimento</w:t>
      </w:r>
      <w:r>
        <w:rPr>
          <w:rFonts w:cs="Times New Roman" w:hAnsi="Times New Roman" w:eastAsia="Times New Roman" w:ascii="Times New Roman"/>
          <w:spacing w:val="2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midal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irá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justamente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lentidão.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xemplo,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andando,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cebe-se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edução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24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automáti-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balançar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andando,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andando,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cebe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amidal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consequência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edução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automáticos.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O-08][FIS_01]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equentes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adi-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cinesia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lentificação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1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padrão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começa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nítido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9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ocê</w:t>
      </w:r>
      <w:r>
        <w:rPr>
          <w:rFonts w:cs="Times New Roman" w:hAnsi="Times New Roman" w:eastAsia="Times New Roman" w:ascii="Times New Roman"/>
          <w:spacing w:val="7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cebe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vimentação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automática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cintu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escapular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aí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começa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esentar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diminuição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volume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voz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diplofonia,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rigidez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muscula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eclamam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adicinesia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12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4"/>
          <w:szCs w:val="24"/>
        </w:rPr>
        <w:t>vez</w:t>
      </w:r>
      <w:r>
        <w:rPr>
          <w:rFonts w:cs="Times New Roman" w:hAnsi="Times New Roman" w:eastAsia="Times New Roman" w:ascii="Times New Roman"/>
          <w:spacing w:val="5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left="112" w:right="6540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analítico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Seção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pretende-se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xtraídos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subsídios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diferenciar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[FIS_02]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specífico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diferenças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encontradas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O-11].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O-11][FIS_02]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nunca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especificamente</w:t>
      </w:r>
      <w:r>
        <w:rPr>
          <w:rFonts w:cs="Times New Roman" w:hAnsi="Times New Roman" w:eastAsia="Times New Roman" w:ascii="Times New Roman"/>
          <w:spacing w:val="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gnóstico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ealmente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mudanças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29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pessoa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parkinsoniano.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[FIS_01]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xplicou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O-12])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reforça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comprometimento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O-13]),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fisioterapeuta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menciona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oferecido.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O-12][FIS_01]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Têm,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esentam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cintu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escapular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fixa,</w:t>
      </w:r>
      <w:r>
        <w:rPr>
          <w:rFonts w:cs="Times New Roman" w:hAnsi="Times New Roman" w:eastAsia="Times New Roman" w:ascii="Times New Roman"/>
          <w:spacing w:val="2"/>
          <w:w w:val="9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abduzido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7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ometido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conta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O-13][FIS_01]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sabendo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tendência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ficação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adicinesia).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objetivos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nossos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atamento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720"/>
      </w:pP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gência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associar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rápico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/>
        <w:ind w:left="112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condicionada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64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14],[FR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O-15])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O-14][NEU_01]</w:t>
      </w:r>
      <w:r>
        <w:rPr>
          <w:rFonts w:cs="Times New Roman" w:hAnsi="Times New Roman" w:eastAsia="Times New Roman" w:ascii="Times New Roman"/>
          <w:spacing w:val="46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falei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capturássemos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9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computador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velocidade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9"/>
          <w:w w:val="10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essant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O-15][FIS_01]</w:t>
      </w:r>
      <w:r>
        <w:rPr>
          <w:rFonts w:cs="Times New Roman" w:hAnsi="Times New Roman" w:eastAsia="Times New Roman" w:ascii="Times New Roman"/>
          <w:spacing w:val="36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velocidad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atamento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etamente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elacionado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veloz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parkinsoniano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gnóstico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lá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3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sabendo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tendência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lentificação.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assimetria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acomete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ença.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geralmente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identificada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97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03].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parkinsonianos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assimetria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comprometido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razão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afirmou: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computador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tendência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assimetria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opinião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tabela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escala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progresso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O-16][NEU_01]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início.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almente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queixa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diminui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corpo.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essão,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sentir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global.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aqueles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parkinsonianos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almente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queixam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diminuição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11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48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Advindos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advindo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pudemos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respostas: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primeiro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reconhecia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piora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O-17],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tinha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científica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O-18].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permitisse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elmente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iriam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modificar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adotar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O-17][FIS_02]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atualmente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usamos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muito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ofissional.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tivermos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fatos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basearmos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nossas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8"/>
        <w:ind w:left="698" w:right="647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O-18][FIS_01]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essante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almente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xemplo: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faço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5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xão</w:t>
      </w:r>
      <w:r>
        <w:rPr>
          <w:rFonts w:cs="Times New Roman" w:hAnsi="Times New Roman" w:eastAsia="Times New Roman" w:ascii="Times New Roman"/>
          <w:spacing w:val="15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omb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bastão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anotei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meu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após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vejo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vantando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acima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cado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minha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volução.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faço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avaliação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sentido.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bom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mesmo.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Indagou-se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auxiliaria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renciamento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informaram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sentem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cessidade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[FIS_01],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O-19],</w:t>
      </w:r>
      <w:r>
        <w:rPr>
          <w:rFonts w:cs="Times New Roman" w:hAnsi="Times New Roman" w:eastAsia="Times New Roman" w:ascii="Times New Roman"/>
          <w:spacing w:val="-5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fisioterápica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([NEU_01]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citam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reajustar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dosagem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</w:t>
      </w:r>
      <w:r>
        <w:rPr>
          <w:rFonts w:cs="Times New Roman" w:hAnsi="Times New Roman" w:eastAsia="Times New Roman" w:ascii="Times New Roman"/>
          <w:spacing w:val="-5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Outra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opinião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nente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sutil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[NEU_01],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O-21].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mostrar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períodos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longos,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traria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O-19][FIS_01]</w:t>
      </w:r>
      <w:r>
        <w:rPr>
          <w:rFonts w:cs="Times New Roman" w:hAnsi="Times New Roman" w:eastAsia="Times New Roman" w:ascii="Times New Roman"/>
          <w:spacing w:val="-4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essante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ideia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medicação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efetiva,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patol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avaliar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atamento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fisioterápico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esulta-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O-20][NEU_02]</w:t>
      </w:r>
      <w:r>
        <w:rPr>
          <w:rFonts w:cs="Times New Roman" w:hAnsi="Times New Roman" w:eastAsia="Times New Roman" w:ascii="Times New Roman"/>
          <w:spacing w:val="33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opõ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teza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avaliação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vimentos.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medicação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surtindo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efeito,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1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eajustada.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9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[FR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O-21][NEU_01]</w:t>
      </w:r>
      <w:r>
        <w:rPr>
          <w:rFonts w:cs="Times New Roman" w:hAnsi="Times New Roman" w:eastAsia="Times New Roman" w:ascii="Times New Roman"/>
          <w:spacing w:val="28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acontecess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ocê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avaliar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xemplo.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avalie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semana,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fazer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rigidez,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houvesse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aspecto.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8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aumentar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visualizaria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eficácia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decor</w:t>
      </w:r>
      <w:r>
        <w:rPr>
          <w:rFonts w:cs="Times New Roman" w:hAnsi="Times New Roman" w:eastAsia="Times New Roman" w:ascii="Times New Roman"/>
          <w:spacing w:val="-9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volução.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verificaria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ealmente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lentament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vezes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sutil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1"/>
        <w:ind w:left="698" w:right="6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próprio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você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guisse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detectar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xemplo.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06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1.1.4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Requisitos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Identificados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Engenharia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descobrir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propósito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dentificando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necessidades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posterior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Contudo,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processo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tinuamente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repetido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necessidades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olvidos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sejam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satisfeitas.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adas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principalmente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ciências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sociais,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baseiam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analisadas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teoria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periência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olvidos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" w:lineRule="auto" w:line="293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9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início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elicitação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solução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definem</w:t>
      </w:r>
      <w:r>
        <w:rPr>
          <w:rFonts w:cs="Times New Roman" w:hAnsi="Times New Roman" w:eastAsia="Times New Roman" w:ascii="Times New Roman"/>
          <w:spacing w:val="-12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serviços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operação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-8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desta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usou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semiestruturada,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vistador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possui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guntas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pré-definidas</w:t>
      </w:r>
      <w:r>
        <w:rPr>
          <w:rFonts w:cs="Times New Roman" w:hAnsi="Times New Roman" w:eastAsia="Times New Roman" w:ascii="Times New Roman"/>
          <w:spacing w:val="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opinião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vistado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Ficou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importante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vistados,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nomen-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clatura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estabelecida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sequencial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vância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teoria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confrontada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prática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saúde;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citadas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referências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científicas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corroboram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99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AS-01:</w:t>
      </w:r>
      <w:r>
        <w:rPr>
          <w:rFonts w:cs="Times New Roman" w:hAnsi="Times New Roman" w:eastAsia="Times New Roman" w:ascii="Times New Roman"/>
          <w:spacing w:val="5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parkinsoniano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34;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12;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192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AS-02:</w:t>
      </w:r>
      <w:r>
        <w:rPr>
          <w:rFonts w:cs="Times New Roman" w:hAnsi="Times New Roman" w:eastAsia="Times New Roman" w:ascii="Times New Roman"/>
          <w:spacing w:val="5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1490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AS-03:</w:t>
      </w:r>
      <w:r>
        <w:rPr>
          <w:rFonts w:cs="Times New Roman" w:hAnsi="Times New Roman" w:eastAsia="Times New Roman" w:ascii="Times New Roman"/>
          <w:spacing w:val="5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-tapping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698" w:right="61" w:hanging="585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AS-04:</w:t>
      </w:r>
      <w:r>
        <w:rPr>
          <w:rFonts w:cs="Times New Roman" w:hAnsi="Times New Roman" w:eastAsia="Times New Roman" w:ascii="Times New Roman"/>
          <w:spacing w:val="5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assimetria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698" w:right="61" w:hanging="585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AS-05:</w:t>
      </w:r>
      <w:r>
        <w:rPr>
          <w:rFonts w:cs="Times New Roman" w:hAnsi="Times New Roman" w:eastAsia="Times New Roman" w:ascii="Times New Roman"/>
          <w:spacing w:val="5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ornecer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698" w:right="64" w:hanging="585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AS-06:</w:t>
      </w:r>
      <w:r>
        <w:rPr>
          <w:rFonts w:cs="Times New Roman" w:hAnsi="Times New Roman" w:eastAsia="Times New Roman" w:ascii="Times New Roman"/>
          <w:spacing w:val="5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Marcha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marcha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padrão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marcha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saudá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parkinsoniana.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AS-07:</w:t>
      </w:r>
      <w:r>
        <w:rPr>
          <w:rFonts w:cs="Times New Roman" w:hAnsi="Times New Roman" w:eastAsia="Times New Roman" w:ascii="Times New Roman"/>
          <w:spacing w:val="5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armazenar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nhar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AS-08:</w:t>
      </w:r>
      <w:r>
        <w:rPr>
          <w:rFonts w:cs="Times New Roman" w:hAnsi="Times New Roman" w:eastAsia="Times New Roman" w:ascii="Times New Roman"/>
          <w:spacing w:val="4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armazenar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585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AS-09:</w:t>
      </w:r>
      <w:r>
        <w:rPr>
          <w:rFonts w:cs="Times New Roman" w:hAnsi="Times New Roman" w:eastAsia="Times New Roman" w:ascii="Times New Roman"/>
          <w:spacing w:val="5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emocional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comprome-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timento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655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viabilidade</w:t>
      </w:r>
      <w:r>
        <w:rPr>
          <w:rFonts w:cs="Times New Roman" w:hAnsi="Times New Roman" w:eastAsia="Times New Roman" w:ascii="Times New Roman"/>
          <w:spacing w:val="1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Alguns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identificados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implementados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tecnologia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reconhecida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futuros,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barreiras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tecnológicas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sejam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resolvidas,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definido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71"/>
      </w:pPr>
      <w:r>
        <w:pict>
          <v:shape type="#_x0000_t75" style="width:193.5pt;height:288.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acelerômetro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quantificação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790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698" w:right="58" w:hanging="237"/>
        <w:sectPr>
          <w:pgMar w:header="791" w:footer="0" w:top="980" w:bottom="280" w:left="1620" w:right="1280"/>
          <w:pgSz w:w="11920" w:h="16840"/>
        </w:sectPr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AS-01</w:t>
      </w:r>
      <w:r>
        <w:rPr>
          <w:rFonts w:cs="Times New Roman" w:hAnsi="Times New Roman" w:eastAsia="Times New Roman" w:ascii="Times New Roman"/>
          <w:spacing w:val="4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repouso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Sabíamos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pudesse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(Figura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301"/>
        <w:ind w:left="698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rém,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percebido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viabilizando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698" w:right="58" w:hanging="237"/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AS-03]</w:t>
      </w:r>
      <w:r>
        <w:rPr>
          <w:rFonts w:cs="Times New Roman" w:hAnsi="Times New Roman" w:eastAsia="Times New Roman" w:ascii="Times New Roman"/>
          <w:spacing w:val="26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-tapping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1.0,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98" w:right="58" w:hanging="237"/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AS-09</w:t>
      </w:r>
      <w:r>
        <w:rPr>
          <w:rFonts w:cs="Times New Roman" w:hAnsi="Times New Roman" w:eastAsia="Times New Roman" w:ascii="Times New Roman"/>
          <w:spacing w:val="42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pois,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emocional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estamos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escopo.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Entretanto,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detecção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batimentos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cardíacos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2.0,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eriguada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batimentos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cardíacos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5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eabilidade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Fragmento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Rastreabilidade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(Fragmento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Requisitos)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mapeia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UISI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GMEN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direta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indireta,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estejam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correlacionados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quantidade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quantificando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fragmentos.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0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Rast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eabilidade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Implementação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Rastreabilidade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mapeia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UISI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restrições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técnicas,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ainda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aberto.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atual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direcionar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96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1.1.5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Considerações</w:t>
      </w:r>
      <w:r>
        <w:rPr>
          <w:rFonts w:cs="Times New Roman" w:hAnsi="Times New Roman" w:eastAsia="Times New Roman" w:ascii="Times New Roman"/>
          <w:spacing w:val="-4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Finais</w:t>
      </w:r>
      <w:r>
        <w:rPr>
          <w:rFonts w:cs="Times New Roman" w:hAnsi="Times New Roman" w:eastAsia="Times New Roman" w:ascii="Times New Roman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Sob</w:t>
      </w:r>
      <w:r>
        <w:rPr>
          <w:rFonts w:cs="Times New Roman" w:hAnsi="Times New Roman" w:eastAsia="Times New Roman" w:ascii="Times New Roman"/>
          <w:spacing w:val="-5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spacing w:val="-6"/>
          <w:w w:val="11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-4"/>
          <w:w w:val="11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visa</w:t>
      </w:r>
      <w:r>
        <w:rPr>
          <w:rFonts w:cs="Times New Roman" w:hAnsi="Times New Roman" w:eastAsia="Times New Roman" w:ascii="Times New Roman"/>
          <w:spacing w:val="-22"/>
          <w:w w:val="11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8"/>
          <w:szCs w:val="28"/>
        </w:rPr>
        <w:t>SemiEstruturada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intuito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9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erifica</w:t>
      </w:r>
      <w:r>
        <w:rPr>
          <w:rFonts w:cs="Times New Roman" w:hAnsi="Times New Roman" w:eastAsia="Times New Roman" w:ascii="Times New Roman"/>
          <w:spacing w:val="-10"/>
          <w:w w:val="9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trazidos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  <w:sectPr>
          <w:pgMar w:header="791" w:footer="0" w:top="98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rastreabilidade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fragmentos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vista,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pode-se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tiram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muitas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tremores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([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AS-01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]),</w:t>
      </w:r>
      <w:r>
        <w:rPr>
          <w:rFonts w:cs="Times New Roman" w:hAnsi="Times New Roman" w:eastAsia="Times New Roman" w:ascii="Times New Roman"/>
          <w:spacing w:val="1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AS-02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21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AS-06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].</w:t>
      </w:r>
      <w:r>
        <w:rPr>
          <w:rFonts w:cs="Times New Roman" w:hAnsi="Times New Roman" w:eastAsia="Times New Roman" w:ascii="Times New Roman"/>
          <w:spacing w:val="19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profissionais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citaram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([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AS-07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]),</w:t>
      </w:r>
      <w:r>
        <w:rPr>
          <w:rFonts w:cs="Times New Roman" w:hAnsi="Times New Roman" w:eastAsia="Times New Roman" w:ascii="Times New Roman"/>
          <w:spacing w:val="-3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([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REQ-ENTREVIS</w:t>
      </w:r>
      <w:r>
        <w:rPr>
          <w:rFonts w:cs="Times New Roman" w:hAnsi="Times New Roman" w:eastAsia="Times New Roman" w:ascii="Times New Roman"/>
          <w:spacing w:val="-23"/>
          <w:w w:val="10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AS-08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]).</w:t>
      </w:r>
      <w:r>
        <w:rPr>
          <w:rFonts w:cs="Times New Roman" w:hAnsi="Times New Roman" w:eastAsia="Times New Roman" w:ascii="Times New Roman"/>
          <w:spacing w:val="26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considerações,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56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Rastreabilidade: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fragmento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3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FR</w:t>
            </w:r>
            <w:r>
              <w:rPr>
                <w:rFonts w:cs="Times New Roman" w:hAnsi="Times New Roman" w:eastAsia="Times New Roman" w:ascii="Times New Roman"/>
                <w:spacing w:val="-13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GMEN</w:t>
            </w:r>
            <w:r>
              <w:rPr>
                <w:rFonts w:cs="Times New Roman" w:hAnsi="Times New Roman" w:eastAsia="Times New Roman" w:ascii="Times New Roman"/>
                <w:spacing w:val="-4"/>
                <w:w w:val="104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8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8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UISI</w:t>
            </w:r>
            <w:r>
              <w:rPr>
                <w:rFonts w:cs="Times New Roman" w:hAnsi="Times New Roman" w:eastAsia="Times New Roman" w:ascii="Times New Roman"/>
                <w:spacing w:val="-4"/>
                <w:w w:val="10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289" w:hRule="exact"/>
        </w:trPr>
        <w:tc>
          <w:tcPr>
            <w:tcW w:w="36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/>
              <w:ind w:left="1680" w:right="168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0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7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 w:lineRule="auto" w:line="301"/>
              <w:ind w:left="179" w:right="15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301"/>
              <w:ind w:left="179" w:righ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6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0" w:lineRule="auto" w:line="301"/>
              <w:ind w:left="637" w:right="6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2"/>
              <w:ind w:left="2532" w:right="15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right"/>
              <w:spacing w:before="70"/>
              <w:ind w:right="113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3040" w:val="left"/>
              </w:tabs>
              <w:jc w:val="left"/>
              <w:spacing w:before="70" w:lineRule="auto" w:line="301"/>
              <w:ind w:left="3049" w:right="616" w:hanging="2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65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1600" w:val="left"/>
              </w:tabs>
              <w:jc w:val="left"/>
              <w:spacing w:before="70" w:lineRule="auto" w:line="301"/>
              <w:ind w:left="1614" w:right="616" w:hanging="9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301"/>
              <w:ind w:left="179" w:righ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</w:t>
            </w:r>
            <w:r>
              <w:rPr>
                <w:rFonts w:cs="Times New Roman" w:hAnsi="Times New Roman" w:eastAsia="Times New Roman" w:ascii="Times New Roman"/>
                <w:spacing w:val="5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 w:lineRule="auto" w:line="301"/>
              <w:ind w:left="179" w:right="6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5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3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6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OCORRÊNCIAS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676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606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2"/>
                <w:w w:val="108"/>
                <w:sz w:val="24"/>
                <w:szCs w:val="24"/>
              </w:rPr>
              <w:t>Q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UISI</w:t>
            </w:r>
            <w:r>
              <w:rPr>
                <w:rFonts w:cs="Times New Roman" w:hAnsi="Times New Roman" w:eastAsia="Times New Roman" w:ascii="Times New Roman"/>
                <w:spacing w:val="-4"/>
                <w:w w:val="106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IMPLEMEN</w:t>
            </w: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INVIABILI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TÉCNICA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511" w:right="151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511" w:right="151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997" w:right="99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355" w:hRule="exact"/>
        </w:trPr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REQ-ENTREVIS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A-09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32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1511" w:right="151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791" w:footer="0" w:top="980" w:bottom="280" w:left="1620" w:right="1280"/>
          <w:pgSz w:w="11920" w:h="16840"/>
        </w:sectPr>
      </w:pP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lineRule="exact" w:line="380"/>
        <w:ind w:left="112" w:right="54"/>
      </w:pPr>
      <w:r>
        <w:pict>
          <v:group style="position:absolute;margin-left:86.624pt;margin-top:-9.07186pt;width:439.37pt;height:0pt;mso-position-horizontal-relative:page;mso-position-vertical-relative:paragraph;z-index:-4101" coordorigin="1732,-181" coordsize="8787,0">
            <v:shape style="position:absolute;left:1732;top:-181;width:8787;height:0" coordorigin="1732,-181" coordsize="8787,0" path="m1732,-181l10520,-181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Máquina</w:t>
      </w:r>
      <w:r>
        <w:rPr>
          <w:rFonts w:cs="Times New Roman" w:hAnsi="Times New Roman" w:eastAsia="Times New Roman" w:ascii="Times New Roman"/>
          <w:spacing w:val="43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4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etor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Suporte</w:t>
      </w:r>
      <w:r>
        <w:rPr>
          <w:rFonts w:cs="Times New Roman" w:hAnsi="Times New Roman" w:eastAsia="Times New Roman" w:ascii="Times New Roman"/>
          <w:spacing w:val="43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6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Estudo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Analítico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auto" w:line="322"/>
        <w:ind w:left="887" w:right="4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5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Caso</w:t>
      </w:r>
      <w:r>
        <w:rPr>
          <w:rFonts w:cs="Times New Roman" w:hAnsi="Times New Roman" w:eastAsia="Times New Roman" w:ascii="Times New Roman"/>
          <w:spacing w:val="7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Cont</w:t>
      </w:r>
      <w:r>
        <w:rPr>
          <w:rFonts w:cs="Times New Roman" w:hAnsi="Times New Roman" w:eastAsia="Times New Roman" w:ascii="Times New Roman"/>
          <w:spacing w:val="-6"/>
          <w:w w:val="108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ole</w:t>
      </w:r>
      <w:r>
        <w:rPr>
          <w:rFonts w:cs="Times New Roman" w:hAnsi="Times New Roman" w:eastAsia="Times New Roman" w:ascii="Times New Roman"/>
          <w:spacing w:val="32"/>
          <w:w w:val="10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Intermédio</w:t>
      </w:r>
      <w:r>
        <w:rPr>
          <w:rFonts w:cs="Times New Roman" w:hAnsi="Times New Roman" w:eastAsia="Times New Roman" w:ascii="Times New Roman"/>
          <w:spacing w:val="20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5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Sensor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5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3"/>
          <w:w w:val="10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vi-</w:t>
      </w:r>
      <w:r>
        <w:rPr>
          <w:rFonts w:cs="Times New Roman" w:hAnsi="Times New Roman" w:eastAsia="Times New Roman" w:ascii="Times New Roman"/>
          <w:spacing w:val="0"/>
          <w:w w:val="10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mento</w:t>
      </w:r>
      <w:r>
        <w:rPr>
          <w:rFonts w:cs="Times New Roman" w:hAnsi="Times New Roman" w:eastAsia="Times New Roman" w:ascii="Times New Roman"/>
          <w:spacing w:val="6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Usado</w:t>
      </w:r>
      <w:r>
        <w:rPr>
          <w:rFonts w:cs="Times New Roman" w:hAnsi="Times New Roman" w:eastAsia="Times New Roman" w:ascii="Times New Roman"/>
          <w:spacing w:val="4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em</w:t>
      </w:r>
      <w:r>
        <w:rPr>
          <w:rFonts w:cs="Times New Roman" w:hAnsi="Times New Roman" w:eastAsia="Times New Roman" w:ascii="Times New Roman"/>
          <w:spacing w:val="2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ogos</w:t>
      </w:r>
      <w:r>
        <w:rPr>
          <w:rFonts w:cs="Times New Roman" w:hAnsi="Times New Roman" w:eastAsia="Times New Roman" w:ascii="Times New Roman"/>
          <w:spacing w:val="-13"/>
          <w:w w:val="10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artindo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importância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consequentemente,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liar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uscou-se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dizagem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portadores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artiu-se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princípio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teriam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culdade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reduzida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395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1.2.1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Estudo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analítico</w:t>
      </w:r>
      <w:r>
        <w:rPr>
          <w:rFonts w:cs="Times New Roman" w:hAnsi="Times New Roman" w:eastAsia="Times New Roman" w:ascii="Times New Roman"/>
          <w:spacing w:val="-4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caso-cont</w:t>
      </w:r>
      <w:r>
        <w:rPr>
          <w:rFonts w:cs="Times New Roman" w:hAnsi="Times New Roman" w:eastAsia="Times New Roman" w:ascii="Times New Roman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ole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etapa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pautada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protocolo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Comitê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Ética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UFCG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(Apêndice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Somente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após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ação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CAAE: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14408213.9.1001.5182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289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alcançado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análitico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caso-controle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pessoas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saudá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quisa,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analisamos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Cinemática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obtidos,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pudemos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normalidade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emplo,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antar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Hospital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ersitário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Pestalozzi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Maceió,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tutela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Cícera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Pontes;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tutela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Santos.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anuência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assinatura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967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Amostra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selecionados,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disponibilidade,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viamente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consistiu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víduos;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/>
        <w:sectPr>
          <w:pgNumType w:start="13"/>
          <w:pgMar w:header="879" w:footer="0" w:top="1220" w:bottom="280" w:left="1620" w:right="1280"/>
          <w:headerReference w:type="default" r:id="rId12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mulheres,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51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(média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anos).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composto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arkinson;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homens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lheres,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(média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anos).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fizeram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trabalho.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solicitados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/>
      </w:pPr>
      <w:r>
        <w:pict>
          <v:group style="position:absolute;margin-left:86.624pt;margin-top:72.185pt;width:439.37pt;height:0pt;mso-position-horizontal-relative:page;mso-position-vertical-relative:page;z-index:-4100" coordorigin="1732,1444" coordsize="8787,0">
            <v:shape style="position:absolute;left:1732;top:1444;width:8787;height:0" coordorigin="1732,1444" coordsize="8787,0" path="m1732,1444l10520,144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sessões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supervisão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neurologista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fisioterapeuta,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erificado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958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Recrutamento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Consentimento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Escla</w:t>
      </w:r>
      <w:r>
        <w:rPr>
          <w:rFonts w:cs="Times New Roman" w:hAnsi="Times New Roman" w:eastAsia="Times New Roman" w:ascii="Times New Roman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ecido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recrutamento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protocolo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circunscrito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profissional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conhecia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história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permissão.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equipe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xplicitou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arbitrariedade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espontaneidade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decisão.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Depois,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oferecido,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assinatura,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Esclarecido.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719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Critérios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Inclusão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0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estágio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0" w:lineRule="auto" w:line="300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UPDRS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distinção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gênero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ficaram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dentro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acilidades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aceitaram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participar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1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informaram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nunca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receberam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diagnóstico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aceitariam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participar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controle.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666"/>
      </w:pP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Critérios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Exclusão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xcluídos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equilíbrio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ecutar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procedimentos.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xcluídos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qualquer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874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Materiais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9"/>
        <w:ind w:left="112" w:right="6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incorporados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eletrônico.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arcabouço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captura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utido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(JOGUE-ME)).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292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preocupação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ticipantes.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proporcionou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gurança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participantes.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981"/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Métodos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6"/>
        <w:ind w:left="112" w:right="6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obtidos,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guimos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normalidade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dificuldade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braços.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próprio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espaço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participação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consentida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natura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ermo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Consentimento.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restrições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minuto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gundos)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participantes,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solicitados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procedimentos: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posiciona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distância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xtensão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esquerda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ezes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esquerdo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depois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direito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rápido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fossem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adquiridas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698" w:right="64" w:hanging="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fecha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aplicação,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armazenamento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59"/>
      </w:pPr>
      <w:r>
        <w:pict>
          <v:shape type="#_x0000_t75" style="width:264.75pt;height:200.25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81" w:right="22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comparados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ronco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grandezas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cinemáticas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estudo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máxima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superiores;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esquerdo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direito;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membros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superiores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esquerdo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direito.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10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resultaram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incluindo: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esquerdo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direito,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descritos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3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xtraído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Característica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Descrição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MaxAmpEsquerdo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máxima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esquerdo.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MaxAmpDireito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máxima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direito.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elAbdEsquerdo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esquerdo.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elAbdDireito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abdução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direito.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elAdEsquerdo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esquerdo.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</w:t>
            </w: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elAdDireito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elocidade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angular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adução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direito.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439.385pt;height:272.547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301"/>
        <w:ind w:left="112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1.3: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emplo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gráfico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ângulos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5"/>
        <w:ind w:left="112" w:right="101" w:firstLine="351"/>
        <w:sectPr>
          <w:pgMar w:header="879" w:footer="0" w:top="1220" w:bottom="280" w:left="1620" w:right="124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próxima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teorias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estatísticas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conhecimento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aprendizagem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supervisionada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2"/>
        <w:ind w:left="112" w:right="50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Relação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inerentes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decorrer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xposição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acarretar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e/ou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psicológicos.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cuidado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gridade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psicológica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arantindo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acidade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confidencialidade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ocorresse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constrangimento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realizá-la,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pesquisadores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prestariam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assistência,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orientando-o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adequadamente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pross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encerrar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procedimento.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azem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benefícios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computador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permitir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anços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olução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possibilitar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39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1.2.2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plicação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Método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propósito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8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xplorar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contínua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(Ms-Kinnect).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junto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oluntários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condição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desconfortos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pudessem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procedimento.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partiu-se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princípio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dução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biomecânica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intermédio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biomecânicos,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portadores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665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1.2.3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Capítulo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adquiridos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processados,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filtrados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postos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sificação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dentre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(Polinomial,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MLP).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7586"/>
      </w:pP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Médio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etapa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1.4.3),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entender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diferença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9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diagnosticado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diagnóstico.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Entretanto,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escalonado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perdeu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informação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2"/>
      </w:pPr>
      <w:r>
        <w:pict>
          <v:shape type="#_x0000_t75" style="width:481.163pt;height:293.475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1.4: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599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112" w:right="904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comparar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reais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obtidos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predição.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01"/>
        <w:ind w:left="112" w:right="90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contendo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ositivos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dadei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gativos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ificações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corretas.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gativos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contêm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predição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incorreta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ositivos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contêm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459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1.2.4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5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endizagem</w:t>
      </w:r>
      <w:r>
        <w:rPr>
          <w:rFonts w:cs="Times New Roman" w:hAnsi="Times New Roman" w:eastAsia="Times New Roman" w:ascii="Times New Roman"/>
          <w:spacing w:val="8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Máquina</w:t>
      </w:r>
      <w:r>
        <w:rPr>
          <w:rFonts w:cs="Times New Roman" w:hAnsi="Times New Roman" w:eastAsia="Times New Roman" w:ascii="Times New Roman"/>
          <w:spacing w:val="36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(SVM)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2"/>
        <w:ind w:left="112" w:right="901"/>
        <w:sectPr>
          <w:pgMar w:header="879" w:footer="0" w:top="1220" w:bottom="280" w:left="1620" w:right="440"/>
          <w:pgSz w:w="11920" w:h="168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pequena,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Cruzada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escolhido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maximizar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treinamento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escolhida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cruzada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leave-one-out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38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Descrição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7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7" w:hRule="exact"/>
        </w:trPr>
        <w:tc>
          <w:tcPr>
            <w:tcW w:w="2163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3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8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1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edit</w:t>
            </w:r>
            <w:r>
              <w:rPr>
                <w:rFonts w:cs="Times New Roman" w:hAnsi="Times New Roman" w:eastAsia="Times New Roman" w:ascii="Times New Roman"/>
                <w:spacing w:val="-2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2163" w:type="dxa"/>
            <w:gridSpan w:val="2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877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Atual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erdadeiros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Posit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(VP)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alsos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93" w:hRule="exact"/>
        </w:trPr>
        <w:tc>
          <w:tcPr>
            <w:tcW w:w="877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4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alsos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Posit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(FP)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spacing w:val="-27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erdeiros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(VN)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leave-one-out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cruzada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k-fold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será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demais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treina-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Dessa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maneira,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estratificação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tornando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processo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determinís-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repetí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reduz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viés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seleção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aquela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28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Otimização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arâmet</w:t>
      </w:r>
      <w:r>
        <w:rPr>
          <w:rFonts w:cs="Times New Roman" w:hAnsi="Times New Roman" w:eastAsia="Times New Roman" w:ascii="Times New Roman"/>
          <w:spacing w:val="-4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4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95"/>
        <w:ind w:left="112" w:right="6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Máquina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Suporte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(SVM),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aplicado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alidação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cruzada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Leave-One-Out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(LOOCV)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precisão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visto,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problema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superajuste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ssifica-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binária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prático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estudo,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reduzir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nós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aplicamos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24"/>
          <w:szCs w:val="24"/>
        </w:rPr>
        <w:t>minimax</w:t>
      </w:r>
      <w:r>
        <w:rPr>
          <w:rFonts w:cs="Times New Roman" w:hAnsi="Times New Roman" w:eastAsia="Times New Roman" w:ascii="Times New Roman"/>
          <w:spacing w:val="-1"/>
          <w:w w:val="9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visando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maximizar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gem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sobre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coeficientes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hiperplano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obter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correta.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de: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46"/>
          <w:position w:val="9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46"/>
          <w:position w:val="9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15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],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xponencial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dentificar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possuía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menor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Após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gião,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realizamos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usca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detalhada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[0.25,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,2.5];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...,10],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analisado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nós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guimos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70,00%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86,67%.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guimos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baixo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6,67%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(Figura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nós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encontramos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parâmetros: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8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nossos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9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parâmetros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classificador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generalização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capaz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FpRate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9"/>
      </w:pPr>
      <w:r>
        <w:pict>
          <v:shape type="#_x0000_t75" style="width:389.76pt;height:299.04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2054" w:right="20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1.5: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Obtidos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xistem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três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classificados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trole”,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(FN);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entanto,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analisando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percebemos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apresentaram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bastante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próximas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esteja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início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doença,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medicado,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até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corrobora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sintomatologia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685" w:right="1678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1.6: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6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7" w:hRule="exact"/>
        </w:trPr>
        <w:tc>
          <w:tcPr>
            <w:tcW w:w="12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24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41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Preditiva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7" w:hRule="exact"/>
        </w:trPr>
        <w:tc>
          <w:tcPr>
            <w:tcW w:w="1286" w:type="dxa"/>
            <w:vMerge w:val=""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482" w:right="48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467" w:right="46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542" w:right="541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18"/>
              <w:ind w:left="407" w:right="407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92"/>
        <w:ind w:left="112" w:right="61" w:firstLine="35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elocidade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angula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possí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classificação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11"/>
      </w:pPr>
      <w:r>
        <w:pict>
          <v:shape type="#_x0000_t75" style="width:359.52pt;height:310.8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2916" w:right="291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1.6: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Grid-sea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fpRate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eridade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menores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Controle.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Notamos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também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“Controle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10”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apresentou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semelhante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nós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identificamos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ocasionou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lassificação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incorreta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SVM.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Além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disso,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víduos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Grupo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(3,8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12)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coleta.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casos,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podemos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assumir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bradicinesia,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suprimido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medicação.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uto" w:line="284"/>
        <w:ind w:left="112" w:right="61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usou-se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40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/P</w:t>
      </w:r>
      <w:r>
        <w:rPr>
          <w:rFonts w:cs="Times New Roman" w:hAnsi="Times New Roman" w:eastAsia="Times New Roman" w:ascii="Times New Roman"/>
          <w:spacing w:val="12"/>
          <w:w w:val="13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2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FpRate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alarme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instância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determinada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ecision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98"/>
      </w:pPr>
      <w:r>
        <w:rPr>
          <w:rFonts w:cs="Times New Roman" w:hAnsi="Times New Roman" w:eastAsia="Times New Roman" w:ascii="Times New Roman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2" w:right="397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classificador: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247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1.7: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amplitude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abdução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1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48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w w:val="110"/>
                <w:sz w:val="24"/>
                <w:szCs w:val="24"/>
              </w:rPr>
              <w:t>Ind</w:t>
            </w:r>
            <w:r>
              <w:rPr>
                <w:rFonts w:cs="Times New Roman" w:hAnsi="Times New Roman" w:eastAsia="Times New Roman" w:ascii="Times New Roman"/>
                <w:spacing w:val="-2"/>
                <w:w w:val="11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víduo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Esquerdo(</w:t>
            </w:r>
            <w:r>
              <w:rPr>
                <w:rFonts w:cs="Times New Roman" w:hAnsi="Times New Roman" w:eastAsia="Times New Roman" w:ascii="Times New Roman"/>
                <w:spacing w:val="10"/>
                <w:w w:val="99"/>
                <w:position w:val="9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294"/>
              <w:ind w:left="116" w:right="7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Média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Amplitude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Braço</w:t>
            </w:r>
            <w:r>
              <w:rPr>
                <w:rFonts w:cs="Times New Roman" w:hAnsi="Times New Roman" w:eastAsia="Times New Roman" w:ascii="Times New Roman"/>
                <w:spacing w:val="-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4"/>
                <w:w w:val="10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eito(</w:t>
            </w:r>
            <w:r>
              <w:rPr>
                <w:rFonts w:cs="Times New Roman" w:hAnsi="Times New Roman" w:eastAsia="Times New Roman" w:ascii="Times New Roman"/>
                <w:spacing w:val="10"/>
                <w:w w:val="99"/>
                <w:position w:val="9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position w:val="0"/>
                <w:sz w:val="24"/>
                <w:szCs w:val="24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Classe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116"/>
            </w:pPr>
            <w:r>
              <w:rPr>
                <w:rFonts w:cs="Times New Roman" w:hAnsi="Times New Roman" w:eastAsia="Times New Roman" w:ascii="Times New Roman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1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edit</w:t>
            </w:r>
            <w:r>
              <w:rPr>
                <w:rFonts w:cs="Times New Roman" w:hAnsi="Times New Roman" w:eastAsia="Times New Roman" w:ascii="Times New Roman"/>
                <w:spacing w:val="-2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153.62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151.14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165.31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151.84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155.44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163.31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169.12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169.39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157.20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162.72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162.99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167.25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166.90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166.93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154.68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159.13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162.31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158.17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135.22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131.85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2"/>
                <w:w w:val="109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162.13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167.61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161.69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166.78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160.47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155.05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174.37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167.66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155.08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167.83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125.80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119.73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131.28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123.49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156.66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149.46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139.90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142.83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147.37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153.13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115.32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123.56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129.75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133.04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166.62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165.63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143.95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140.45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136.86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151.03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156.87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142.93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166.59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157.81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11"/>
                <w:sz w:val="24"/>
                <w:szCs w:val="24"/>
              </w:rPr>
              <w:t>Cont</w:t>
            </w:r>
            <w:r>
              <w:rPr>
                <w:rFonts w:cs="Times New Roman" w:hAnsi="Times New Roman" w:eastAsia="Times New Roman" w:ascii="Times New Roman"/>
                <w:spacing w:val="-4"/>
                <w:w w:val="11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ole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147.99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142.02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141.95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150.60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3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125.69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0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140.62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arkinson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879" w:footer="0" w:top="1220" w:bottom="280" w:left="1620" w:right="1280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279"/>
        <w:ind w:left="698" w:right="58" w:hanging="58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F-Measure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classificador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binário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acurácia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considerando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média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harmônica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taxa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ecision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−</w:t>
      </w:r>
      <w:r>
        <w:rPr>
          <w:rFonts w:cs="Segoe UI Symbol" w:hAnsi="Segoe UI Symbol" w:eastAsia="Segoe UI Symbol" w:ascii="Segoe UI Symbol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87"/>
          <w:sz w:val="24"/>
          <w:szCs w:val="24"/>
        </w:rPr>
        <w:t>∗</w:t>
      </w:r>
      <w:r>
        <w:rPr>
          <w:rFonts w:cs="Segoe UI Symbol" w:hAnsi="Segoe UI Symbol" w:eastAsia="Segoe UI Symbol" w:ascii="Segoe UI Symbol"/>
          <w:spacing w:val="-15"/>
          <w:w w:val="8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ecision</w:t>
      </w:r>
      <w:r>
        <w:rPr>
          <w:rFonts w:cs="Times New Roman" w:hAnsi="Times New Roman" w:eastAsia="Times New Roman" w:ascii="Times New Roman"/>
          <w:spacing w:val="-19"/>
          <w:w w:val="109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∗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ecision</w:t>
      </w:r>
      <w:r>
        <w:rPr>
          <w:rFonts w:cs="Times New Roman" w:hAnsi="Times New Roman" w:eastAsia="Times New Roman" w:ascii="Times New Roman"/>
          <w:spacing w:val="-25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1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440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1.8: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matriz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confusão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33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23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Métricas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TpRate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80,00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FpRate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2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6,67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18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4"/>
                <w:w w:val="11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ecision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92,31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Accuracy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86,67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w w:val="108"/>
                <w:sz w:val="24"/>
                <w:szCs w:val="24"/>
              </w:rPr>
              <w:t>F-Measu</w:t>
            </w:r>
            <w:r>
              <w:rPr>
                <w:rFonts w:cs="Times New Roman" w:hAnsi="Times New Roman" w:eastAsia="Times New Roman" w:ascii="Times New Roman"/>
                <w:spacing w:val="-4"/>
                <w:w w:val="108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85,71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spacing w:lineRule="exact" w:line="380"/>
        <w:ind w:left="112" w:right="54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4"/>
          <w:w w:val="10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5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Aceitação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5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Abordagem</w:t>
      </w:r>
      <w:r>
        <w:rPr>
          <w:rFonts w:cs="Times New Roman" w:hAnsi="Times New Roman" w:eastAsia="Times New Roman" w:ascii="Times New Roman"/>
          <w:spacing w:val="-16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5"/>
          <w:w w:val="110"/>
          <w:sz w:val="34"/>
          <w:szCs w:val="34"/>
        </w:rPr>
        <w:t>J</w:t>
      </w:r>
      <w:r>
        <w:rPr>
          <w:rFonts w:cs="Times New Roman" w:hAnsi="Times New Roman" w:eastAsia="Times New Roman" w:ascii="Times New Roman"/>
          <w:spacing w:val="0"/>
          <w:w w:val="110"/>
          <w:sz w:val="34"/>
          <w:szCs w:val="34"/>
        </w:rPr>
        <w:t>unto</w:t>
      </w:r>
      <w:r>
        <w:rPr>
          <w:rFonts w:cs="Times New Roman" w:hAnsi="Times New Roman" w:eastAsia="Times New Roman" w:ascii="Times New Roman"/>
          <w:spacing w:val="44"/>
          <w:w w:val="11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aos</w:t>
      </w:r>
      <w:r>
        <w:rPr>
          <w:rFonts w:cs="Times New Roman" w:hAnsi="Times New Roman" w:eastAsia="Times New Roman" w:ascii="Times New Roman"/>
          <w:spacing w:val="4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"/>
          <w:w w:val="111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34"/>
          <w:szCs w:val="34"/>
        </w:rPr>
        <w:t>a-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88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cientes</w:t>
      </w:r>
      <w:r>
        <w:rPr>
          <w:rFonts w:cs="Times New Roman" w:hAnsi="Times New Roman" w:eastAsia="Times New Roman" w:ascii="Times New Roman"/>
          <w:spacing w:val="3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com</w:t>
      </w:r>
      <w:r>
        <w:rPr>
          <w:rFonts w:cs="Times New Roman" w:hAnsi="Times New Roman" w:eastAsia="Times New Roman" w:ascii="Times New Roman"/>
          <w:spacing w:val="1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"/>
          <w:w w:val="111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4"/>
          <w:szCs w:val="34"/>
        </w:rPr>
        <w:t>arkinson</w:t>
      </w:r>
      <w:r>
        <w:rPr>
          <w:rFonts w:cs="Times New Roman" w:hAnsi="Times New Roman" w:eastAsia="Times New Roman" w:ascii="Times New Roman"/>
          <w:spacing w:val="-18"/>
          <w:w w:val="11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Utilizando</w:t>
      </w:r>
      <w:r>
        <w:rPr>
          <w:rFonts w:cs="Times New Roman" w:hAnsi="Times New Roman" w:eastAsia="Times New Roman" w:ascii="Times New Roman"/>
          <w:spacing w:val="7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Goal</w:t>
      </w:r>
      <w:r>
        <w:rPr>
          <w:rFonts w:cs="Times New Roman" w:hAnsi="Times New Roman" w:eastAsia="Times New Roman" w:ascii="Times New Roman"/>
          <w:spacing w:val="1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Question</w:t>
      </w:r>
      <w:r>
        <w:rPr>
          <w:rFonts w:cs="Times New Roman" w:hAnsi="Times New Roman" w:eastAsia="Times New Roman" w:ascii="Times New Roman"/>
          <w:spacing w:val="4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34"/>
          <w:szCs w:val="34"/>
        </w:rPr>
        <w:t>Metric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8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eriguar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-12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vés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Metric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paradigma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utilizado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Engenharia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processos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melhoria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contínua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produtos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80"/>
        <w:ind w:left="112" w:right="6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qualidade</w:t>
      </w:r>
      <w:r>
        <w:rPr>
          <w:rFonts w:cs="Times New Roman" w:hAnsi="Times New Roman" w:eastAsia="Times New Roman" w:ascii="Times New Roman"/>
          <w:spacing w:val="-2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produto</w:t>
      </w:r>
      <w:r>
        <w:rPr>
          <w:rFonts w:cs="Times New Roman" w:hAnsi="Times New Roman" w:eastAsia="Times New Roman" w:ascii="Times New Roman"/>
          <w:spacing w:val="-2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2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-17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4"/>
          <w:szCs w:val="24"/>
        </w:rPr>
        <w:t>compreendida</w:t>
      </w:r>
      <w:r>
        <w:rPr>
          <w:rFonts w:cs="Times New Roman" w:hAnsi="Times New Roman" w:eastAsia="Times New Roman" w:ascii="Times New Roman"/>
          <w:spacing w:val="-12"/>
          <w:w w:val="99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adequação</w:t>
      </w:r>
      <w:r>
        <w:rPr>
          <w:rFonts w:cs="Times New Roman" w:hAnsi="Times New Roman" w:eastAsia="Times New Roman" w:ascii="Times New Roman"/>
          <w:spacing w:val="-2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284"/>
        <w:ind w:left="112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características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atingidas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grau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atender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necessidades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identificadas</w:t>
      </w:r>
      <w:r>
        <w:rPr>
          <w:rFonts w:cs="Times New Roman" w:hAnsi="Times New Roman" w:eastAsia="Times New Roman" w:ascii="Times New Roman"/>
          <w:spacing w:val="1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elicitação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requisitos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8" w:lineRule="auto" w:line="295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Goal-Question-Metric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(GQM)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orientado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componentes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elementares: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questionamentos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Nesse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paradigma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definido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principal,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guntas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refinadas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xtrair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posse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baseadas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métricas,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estas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comparadas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intuito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identificar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alcançado.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paradigma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usca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definir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partindo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cima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baixo”,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analisa,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interpreta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mensura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“de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baixo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cima”,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graficamente</w:t>
      </w:r>
      <w:r>
        <w:rPr>
          <w:rFonts w:cs="Times New Roman" w:hAnsi="Times New Roman" w:eastAsia="Times New Roman" w:ascii="Times New Roman"/>
          <w:spacing w:val="1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visualizado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numa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aplicação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usabilidade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componentes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elementares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84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6"/>
        <w:ind w:left="698" w:right="58" w:hanging="237"/>
        <w:sectPr>
          <w:pgNumType w:start="23"/>
          <w:pgMar w:header="879" w:footer="0" w:top="1220" w:bottom="280" w:left="1620" w:right="1280"/>
          <w:headerReference w:type="default" r:id="rId18"/>
          <w:pgSz w:w="11920" w:h="16840"/>
        </w:sectPr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definição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propósito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perspect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ambiente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22"/>
      </w:pPr>
      <w:r>
        <w:pict>
          <v:shape type="#_x0000_t75" style="width:368.4pt;height:178.32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1"/>
        <w:ind w:left="2741" w:right="27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1.7: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aradigma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28</w:t>
      </w:r>
      <w:r>
        <w:rPr>
          <w:rFonts w:cs="Times New Roman" w:hAnsi="Times New Roman" w:eastAsia="Times New Roman" w:ascii="Times New Roman"/>
          <w:spacing w:val="0"/>
          <w:w w:val="99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4"/>
        <w:ind w:left="698" w:right="58" w:hanging="237"/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anuncia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necessidade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informações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linguagem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tural,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podendo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goria.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condicionada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proposto.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6"/>
        <w:ind w:left="698" w:right="58" w:hanging="237"/>
      </w:pP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•</w:t>
      </w:r>
      <w:r>
        <w:rPr>
          <w:rFonts w:cs="Segoe UI Symbol" w:hAnsi="Segoe UI Symbol" w:eastAsia="Segoe UI Symbol" w:ascii="Segoe UI Symbol"/>
          <w:spacing w:val="0"/>
          <w:w w:val="100"/>
          <w:sz w:val="24"/>
          <w:szCs w:val="24"/>
        </w:rPr>
        <w:t> </w:t>
      </w:r>
      <w:r>
        <w:rPr>
          <w:rFonts w:cs="Segoe UI Symbol" w:hAnsi="Segoe UI Symbol" w:eastAsia="Segoe UI Symbol" w:ascii="Segoe UI Symbol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função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especificar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aliações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termos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podendo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Baseado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componentes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elementares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paradigma,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elaborado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(Apêndice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possibilidade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elabora-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ção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formuladas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intuito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graria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gurança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gridade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aixa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etária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1"/>
        <w:ind w:left="112" w:right="61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questionário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consistiu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conjunto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fechada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(quantita-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vistado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escolher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dentre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alternat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dadas.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escolhido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contri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uir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uniformidade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respostas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quentemente,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acilitar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análise.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Porém,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método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impede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xpressão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opiniões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vistados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12" w:right="5398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1.3.1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plicação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8"/>
          <w:szCs w:val="28"/>
        </w:rPr>
        <w:t>Método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Nessa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Ã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sujeitos,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locais: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ersitário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Fundação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Pestalozzi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clínica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Fisioterapia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selecionados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(Seção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2.1),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testaram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questionário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erificar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aceitabilidade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0"/>
        <w:ind w:left="112" w:right="665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1.3.2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Resultados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questionário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são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apresentados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contendo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binárias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“Sim/Não”,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reposta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questões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múltipla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escolha.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JOGUE-ME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otina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diária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guintes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respostas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(1.1,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1.2,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1.3,1.4,1.5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1.6):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112" w:right="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73,33%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uíram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ersão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90,00%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sentiram-se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jogo;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53,33%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ezes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mana,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26,67%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todos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20%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semana.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Então,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tem-se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percentual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83%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poderiam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grar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rotina;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91,67%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fácil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entendimento,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número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orá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apenas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41,67%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possuem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costume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casuais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xpectat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melhora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responderam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rotina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diária.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" w:lineRule="auto" w:line="301"/>
        <w:ind w:left="112" w:right="64" w:firstLine="35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ança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gridade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física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está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faixa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etária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questão,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percebe-se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preocupação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quedas.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Inicialmente,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pesquisa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destinada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pernas.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odificada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vimentação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somente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braços,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reduzindo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preocupação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assim,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obtidas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crianças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adultos.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idosos,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76,67%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aixa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etária,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muito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embora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mesmos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classificaram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aixa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etária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vre”,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ocorrência.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251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abela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1.9: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Métricas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aliadas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pelo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5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5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Métrica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Sim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Não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55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1.2: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traz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ação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usuário?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90,00%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10,00%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48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both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1.4: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usuário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considera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simples,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muitas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gras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fácil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entendimento?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aplicado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diferen-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idades?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93,33%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6,67%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1.5: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usuário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tem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costume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esses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jogos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casuais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casa?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53,33%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46,66%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1.6: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usuário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agr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aria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desse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estilo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rotina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diária?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80%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2.1: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criança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estaria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jogo,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efe-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vimentos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2.2: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adulto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estaria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efetuar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vimentos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01" w:hRule="exact"/>
        </w:trPr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 w:lineRule="auto" w:line="301"/>
              <w:ind w:left="116" w:right="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2.3: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idoso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estaria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esse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jogo,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efetuar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vimentos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braços?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76,66%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8"/>
              <w:ind w:left="1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23,33%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6"/>
      </w:pPr>
      <w:r>
        <w:pict>
          <v:shape type="#_x0000_t75" style="width:378pt;height:287.4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788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1.8: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0"/>
      </w:pPr>
      <w:r>
        <w:pict>
          <v:shape type="#_x0000_t75" style="width:378.6pt;height:287.4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7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1.9: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20"/>
      </w:pPr>
      <w:r>
        <w:pict>
          <v:shape type="#_x0000_t75" style="width:378.6pt;height:288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668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1.10: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gunta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9" w:lineRule="auto" w:line="301"/>
        <w:ind w:left="112" w:right="64" w:firstLine="351"/>
        <w:sectPr>
          <w:pgMar w:header="879" w:footer="0" w:top="1220" w:bottom="280" w:left="1620" w:right="12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acordo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resultado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aliação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GQM,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abordagem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jogos,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entrada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usuário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fornecer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sinais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motores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permite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acompanhamento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tratamento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medicamentoso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biomecânicos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quantificados.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principal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atingido,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demonstrar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monitoramento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pacientes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maneira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não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conforto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seus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2"/>
      </w:pP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Bibliografia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Alemdar,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Hande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Cem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eless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Networks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Healthca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Surv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54(15),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1389-1286.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9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Arntzen,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Aurelie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Aurilla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Bechina: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Learning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gnitive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Capabilities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Elderly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eople: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Concepts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ements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Social,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vioral,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Educational,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Engine-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5(12),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2010-3778.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Billauer,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0"/>
        <w:ind w:left="590" w:right="537"/>
      </w:pPr>
      <w:hyperlink r:id="rId24"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99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.billaue</w:t>
        </w:r>
        <w:r>
          <w:rPr>
            <w:rFonts w:cs="Times New Roman" w:hAnsi="Times New Roman" w:eastAsia="Times New Roman" w:ascii="Times New Roman"/>
            <w:spacing w:val="-13"/>
            <w:w w:val="99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9"/>
            <w:sz w:val="24"/>
            <w:szCs w:val="24"/>
          </w:rPr>
          <w:t>.co.il/peakdet.html,</w:t>
        </w:r>
      </w:hyperlink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Espejo,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Mariano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Ruiz: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Oxfo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Dictionary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yal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167(2),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1467-9868.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Fish,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Jessica: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arkinson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Disease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2011,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978-0-387-79948-3.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pict>
          <v:group style="position:absolute;margin-left:448.318pt;margin-top:9.19912pt;width:3.539pt;height:0pt;mso-position-horizontal-relative:page;mso-position-vertical-relative:paragraph;z-index:-4099" coordorigin="8966,184" coordsize="71,0">
            <v:shape style="position:absolute;left:8966;top:184;width:71;height:0" coordorigin="8966,184" coordsize="71,0" path="m8966,184l9037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1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Flick,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U.: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odução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esquisa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Qualitativa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Bookman,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2004,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978-853630-414-4.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628" w:right="62" w:hanging="515"/>
      </w:pPr>
      <w:r>
        <w:pict>
          <v:group style="position:absolute;margin-left:144.936pt;margin-top:26.5351pt;width:3.539pt;height:0pt;mso-position-horizontal-relative:page;mso-position-vertical-relative:paragraph;z-index:-4098" coordorigin="2899,531" coordsize="71,0">
            <v:shape style="position:absolute;left:2899;top:531;width:71;height:0" coordorigin="2899,531" coordsize="71,0" path="m2899,531l2970,531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Hamill,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Joseph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Kathleen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Knutzen: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Biomecânicas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vimento</w:t>
      </w:r>
      <w:r>
        <w:rPr>
          <w:rFonts w:cs="Times New Roman" w:hAnsi="Times New Roman" w:eastAsia="Times New Roman" w:ascii="Times New Roman"/>
          <w:spacing w:val="5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nole,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978-852042-356-1.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orks: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Matlab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R2015a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hyperlink r:id="rId25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http://math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orks.com/.</w:t>
        </w:r>
      </w:hyperlink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Último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3" w:right="66"/>
      </w:pPr>
      <w:r>
        <w:pict>
          <v:group style="position:absolute;margin-left:483.382pt;margin-top:9.20012pt;width:3.539pt;height:0pt;mso-position-horizontal-relative:page;mso-position-vertical-relative:paragraph;z-index:-4097" coordorigin="9668,184" coordsize="71,0">
            <v:shape style="position:absolute;left:9668;top:184;width:71;height:0" coordorigin="9668,184" coordsize="71,0" path="m9668,184l9738,18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4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McGinnis,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Peter: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Biome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hanics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Sport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Kinetics,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978-073607-966-2.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2" w:right="6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yer,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Carl: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Matrix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Society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Mathematics,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Philadelphia,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0-89871-454-0.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Microsoft: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Ms-Kinnect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hyperlink r:id="rId26"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http://ww</w:t>
        </w:r>
        <w:r>
          <w:rPr>
            <w:rFonts w:cs="Times New Roman" w:hAnsi="Times New Roman" w:eastAsia="Times New Roman" w:ascii="Times New Roman"/>
            <w:spacing w:val="-16"/>
            <w:w w:val="99"/>
            <w:position w:val="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99"/>
            <w:position w:val="0"/>
            <w:sz w:val="24"/>
            <w:szCs w:val="24"/>
          </w:rPr>
          <w:t>.xbox.com/pt-BR/kinect,</w:t>
        </w:r>
      </w:hyperlink>
      <w:r>
        <w:rPr>
          <w:rFonts w:cs="Times New Roman" w:hAnsi="Times New Roman" w:eastAsia="Times New Roman" w:ascii="Times New Roman"/>
          <w:spacing w:val="-5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Úl-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timo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acesso: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349" w:right="4342"/>
        <w:sectPr>
          <w:pgMar w:header="0" w:footer="0" w:top="1560" w:bottom="280" w:left="1620" w:right="1280"/>
          <w:headerReference w:type="default" r:id="rId2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112"/>
      </w:pPr>
      <w:r>
        <w:pict>
          <v:group style="position:absolute;margin-left:86.624pt;margin-top:18.2861pt;width:439.37pt;height:0pt;mso-position-horizontal-relative:page;mso-position-vertical-relative:paragraph;z-index:-4096" coordorigin="1732,366" coordsize="8787,0">
            <v:shape style="position:absolute;left:1732;top:366;width:8787;height:0" coordorigin="1732,366" coordsize="8787,0" path="m1732,366l10520,36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BIBLIOGRAFIA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299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Santos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Júnior,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Antônio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Dias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dos: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cabouço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9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Aquisição</w:t>
      </w:r>
      <w:r>
        <w:rPr>
          <w:rFonts w:cs="Times New Roman" w:hAnsi="Times New Roman" w:eastAsia="Times New Roman" w:ascii="Times New Roman"/>
          <w:spacing w:val="-9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Dados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avés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gos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Eletrônicos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Campina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Grande,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84"/>
        <w:ind w:left="628" w:right="62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6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Ministério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da: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otocolo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Clínico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etrizes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apêuticas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Doença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kinson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ortaria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SAS/MS</w:t>
      </w:r>
      <w:r>
        <w:rPr>
          <w:rFonts w:cs="Times New Roman" w:hAnsi="Times New Roman" w:eastAsia="Times New Roman" w:ascii="Times New Roman"/>
          <w:spacing w:val="6"/>
          <w:w w:val="9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228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Relatório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Técnico,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Único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Saúde,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2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Sinclair,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Philip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Hingston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Martin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Masek: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Conside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aphics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active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alia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Southeast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978-1-59593-912-8.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00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45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Suhonen,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Katja,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Heli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Väätäjä,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ytti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irtanen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Roope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Raisamo: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Seriously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ploring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Combine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omoting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Health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Gameplay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oceedings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Internati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onal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Ubi-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quitous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CM,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2008,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978-1-60558-197-2.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Sweetser,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Penelope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Peta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yeth: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GameFlow: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Evaluating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Player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Enjoy-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Games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Entertainment,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3(3),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1544-3574.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echnologies,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Unity: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Unity</w:t>
      </w:r>
      <w:r>
        <w:rPr>
          <w:rFonts w:cs="Times New Roman" w:hAnsi="Times New Roman" w:eastAsia="Times New Roman" w:ascii="Times New Roman"/>
          <w:spacing w:val="-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hyperlink r:id="rId28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http://unity3d.com/.</w:t>
        </w:r>
        <w:r>
          <w:rPr>
            <w:rFonts w:cs="Times New Roman" w:hAnsi="Times New Roman" w:eastAsia="Times New Roman" w:ascii="Times New Roman"/>
            <w:spacing w:val="11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Úl-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timo</w:t>
        </w:r>
        <w:r>
          <w:rPr>
            <w:rFonts w:cs="Times New Roman" w:hAnsi="Times New Roman" w:eastAsia="Times New Roman" w:ascii="Times New Roman"/>
            <w:spacing w:val="-4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7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-1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Junho</w:t>
        </w:r>
        <w:r>
          <w:rPr>
            <w:rFonts w:cs="Times New Roman" w:hAnsi="Times New Roman" w:eastAsia="Times New Roman" w:ascii="Times New Roman"/>
            <w:spacing w:val="-6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-2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2016.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97"/>
        <w:ind w:left="628" w:right="64" w:hanging="515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icini,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Lorena: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Análise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Multivariada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eoria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Práti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Dissertação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Mestrado,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Federal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Santa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Maria,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asserman,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Larry: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5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Statistics: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Concise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Springer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5"/>
        <w:ind w:left="628"/>
      </w:pPr>
      <w:r>
        <w:pict>
          <v:group style="position:absolute;margin-left:291.087pt;margin-top:11.7157pt;width:3.539pt;height:0pt;mso-position-horizontal-relative:page;mso-position-vertical-relative:paragraph;z-index:-4095" coordorigin="5822,234" coordsize="71,0">
            <v:shape style="position:absolute;left:5822;top:234;width:71;height:0" coordorigin="5822,234" coordsize="71,0" path="m5822,234l5893,234e" filled="f" stroked="t" strokeweight="0.3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Publishing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Incorporated,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edição,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2010,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ISBN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978-144192-322-6.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53"/>
          <w:w w:val="100"/>
          <w:position w:val="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Zigfu: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Zigfu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Disponí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hyperlink r:id="rId29"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http://zigfu.com/.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36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Último</w:t>
        </w:r>
        <w:r>
          <w:rPr>
            <w:rFonts w:cs="Times New Roman" w:hAnsi="Times New Roman" w:eastAsia="Times New Roman" w:ascii="Times New Roman"/>
            <w:spacing w:val="2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acesso: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3</w:t>
        </w:r>
        <w:r>
          <w:rPr>
            <w:rFonts w:cs="Times New Roman" w:hAnsi="Times New Roman" w:eastAsia="Times New Roman" w:ascii="Times New Roman"/>
            <w:spacing w:val="26"/>
            <w:w w:val="100"/>
            <w:position w:val="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  <w:t>de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0"/>
        <w:ind w:left="62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Junho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0" w:footer="0" w:top="1060" w:bottom="280" w:left="1620" w:right="1280"/>
      <w:headerReference w:type="default" r:id="rId27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105.288pt;height:26.7871pt;mso-position-horizontal-relative:page;mso-position-vertical-relative:page;z-index:-41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position w:val="1"/>
                    <w:sz w:val="49"/>
                    <w:szCs w:val="49"/>
                  </w:rPr>
                  <w:t>Conteúdo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189.316pt;height:26.7871pt;mso-position-horizontal-relative:page;mso-position-vertical-relative:page;z-index:-41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4"/>
                    <w:position w:val="1"/>
                    <w:sz w:val="49"/>
                    <w:szCs w:val="49"/>
                  </w:rPr>
                  <w:t>Símbolos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174.146pt;height:26.7871pt;mso-position-horizontal-relative:page;mso-position-vertical-relative:page;z-index:-41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position w:val="1"/>
                    <w:sz w:val="49"/>
                    <w:szCs w:val="49"/>
                  </w:rPr>
                  <w:t>Figuras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173.254pt;height:26.7871pt;mso-position-horizontal-relative:page;mso-position-vertical-relative:page;z-index:-409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6"/>
                    <w:w w:val="110"/>
                    <w:position w:val="1"/>
                    <w:sz w:val="49"/>
                    <w:szCs w:val="49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position w:val="1"/>
                    <w:sz w:val="49"/>
                    <w:szCs w:val="49"/>
                  </w:rPr>
                  <w:t>abelas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244.443pt;height:26.7871pt;mso-position-horizontal-relative:page;mso-position-vertical-relative:page;z-index:-409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Lista</w:t>
                </w:r>
                <w:r>
                  <w:rPr>
                    <w:rFonts w:cs="Times New Roman" w:hAnsi="Times New Roman" w:eastAsia="Times New Roman" w:ascii="Times New Roman"/>
                    <w:spacing w:val="89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33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1"/>
                    <w:sz w:val="49"/>
                    <w:szCs w:val="49"/>
                  </w:rPr>
                  <w:t>Códigos</w:t>
                </w:r>
                <w:r>
                  <w:rPr>
                    <w:rFonts w:cs="Times New Roman" w:hAnsi="Times New Roman" w:eastAsia="Times New Roman" w:ascii="Times New Roman"/>
                    <w:spacing w:val="66"/>
                    <w:w w:val="100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11"/>
                    <w:position w:val="1"/>
                    <w:sz w:val="49"/>
                    <w:szCs w:val="49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7"/>
                    <w:position w:val="1"/>
                    <w:sz w:val="49"/>
                    <w:szCs w:val="49"/>
                  </w:rPr>
                  <w:t>onte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160.307pt;width:112.873pt;height:26.7871pt;mso-position-horizontal-relative:page;mso-position-vertical-relative:page;z-index:-40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9"/>
                    <w:szCs w:val="49"/>
                  </w:rPr>
                  <w:jc w:val="left"/>
                  <w:spacing w:lineRule="exact" w:line="480"/>
                  <w:ind w:left="20" w:right="-7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Capítulo</w:t>
                </w:r>
                <w:r>
                  <w:rPr>
                    <w:rFonts w:cs="Times New Roman" w:hAnsi="Times New Roman" w:eastAsia="Times New Roman" w:ascii="Times New Roman"/>
                    <w:spacing w:val="62"/>
                    <w:w w:val="105"/>
                    <w:position w:val="1"/>
                    <w:sz w:val="49"/>
                    <w:szCs w:val="49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5"/>
                    <w:position w:val="1"/>
                    <w:sz w:val="49"/>
                    <w:szCs w:val="49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49"/>
                    <w:szCs w:val="4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59.746pt;width:439.37pt;height:0pt;mso-position-horizontal-relative:page;mso-position-vertical-relative:page;z-index:-4096" coordorigin="1732,1195" coordsize="8787,0">
          <v:shape style="position:absolute;left:1732;top:1195;width:8787;height:0" coordorigin="1732,1195" coordsize="8787,0" path="m1732,1195l10520,1195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4.9612pt;width:284.585pt;height:13.9552pt;mso-position-horizontal-relative:page;mso-position-vertical-relative:page;z-index:-40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1.1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Ent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vista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Semiestrutu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ada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com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ofissionais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Saúde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45.3913pt;width:15.9556pt;height:13.9552pt;mso-position-horizontal-relative:page;mso-position-vertical-relative:page;z-index:-409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5.624pt;margin-top:42.9552pt;width:430.702pt;height:13.9552pt;mso-position-horizontal-relative:page;mso-position-vertical-relative:page;z-index:-40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1.2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Máquina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7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etor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Suporte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pa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3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Estudo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Analítico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Caso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Cont</w:t>
                </w: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ole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or</w:t>
                </w:r>
                <w:r>
                  <w:rPr>
                    <w:rFonts w:cs="Times New Roman" w:hAnsi="Times New Roman" w:eastAsia="Times New Roman" w:ascii="Times New Roman"/>
                    <w:spacing w:val="2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Intermédio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5.624pt;margin-top:57.4002pt;width:259.455pt;height:13.9552pt;mso-position-horizontal-relative:page;mso-position-vertical-relative:page;z-index:-40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Sensor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5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9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5"/>
                    <w:sz w:val="24"/>
                    <w:szCs w:val="24"/>
                  </w:rPr>
                  <w:t>vimento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95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Usado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em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gos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Eletrônicos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57.8303pt;width:15.9552pt;height:13.9552pt;mso-position-horizontal-relative:page;mso-position-vertical-relative:page;z-index:-40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6.624pt;margin-top:72.185pt;width:439.37pt;height:0pt;mso-position-horizontal-relative:page;mso-position-vertical-relative:page;z-index:-4090" coordorigin="1732,1444" coordsize="8787,0">
          <v:shape style="position:absolute;left:1732;top:1444;width:8787;height:0" coordorigin="1732,1444" coordsize="8787,0" path="m1732,1444l10520,1444e" filled="f" stroked="t" strokeweight="0.398pt" strokecolor="#000000">
            <v:path arrowok="t"/>
          </v:shape>
          <w10:wrap type="none"/>
        </v:group>
      </w:pict>
    </w:r>
    <w:r>
      <w:pict>
        <v:shape type="#_x0000_t202" style="position:absolute;margin-left:85.624pt;margin-top:42.9552pt;width:436.643pt;height:13.9552pt;mso-position-horizontal-relative:page;mso-position-vertical-relative:page;z-index:-408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1.3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valiação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Aceitação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Da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4"/>
                    <w:szCs w:val="24"/>
                  </w:rPr>
                  <w:t>Abo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97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9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97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7"/>
                    <w:sz w:val="24"/>
                    <w:szCs w:val="24"/>
                  </w:rPr>
                  <w:t>em</w:t>
                </w:r>
                <w:r>
                  <w:rPr>
                    <w:rFonts w:cs="Times New Roman" w:hAnsi="Times New Roman" w:eastAsia="Times New Roman" w:ascii="Times New Roman"/>
                    <w:spacing w:val="11"/>
                    <w:w w:val="97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unto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aos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acientes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com</w:t>
                </w:r>
                <w:r>
                  <w:rPr>
                    <w:rFonts w:cs="Times New Roman" w:hAnsi="Times New Roman" w:eastAsia="Times New Roman" w:ascii="Times New Roman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arkinson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Utilizando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5.624pt;margin-top:57.4002pt;width:106.931pt;height:13.9552pt;mso-position-horizontal-relative:page;mso-position-vertical-relative:page;z-index:-408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Goal</w:t>
                </w:r>
                <w:r>
                  <w:rPr>
                    <w:rFonts w:cs="Times New Roman" w:hAnsi="Times New Roman" w:eastAsia="Times New Roman" w:ascii="Times New Roman"/>
                    <w:spacing w:val="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Question</w:t>
                </w:r>
                <w:r>
                  <w:rPr>
                    <w:rFonts w:cs="Times New Roman" w:hAnsi="Times New Roman" w:eastAsia="Times New Roman" w:ascii="Times New Roman"/>
                    <w:spacing w:val="-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Metric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12.039pt;margin-top:57.8303pt;width:15.9552pt;height:13.9552pt;mso-position-horizontal-relative:page;mso-position-vertical-relative:page;z-index:-408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image" Target="media/image1.png"/><Relationship Id="rId12" Type="http://schemas.openxmlformats.org/officeDocument/2006/relationships/header" Target="header8.xml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header" Target="header9.xml"/><Relationship Id="rId19" Type="http://schemas.openxmlformats.org/officeDocument/2006/relationships/image" Target="media/image7.png"/><Relationship Id="rId20" Type="http://schemas.openxmlformats.org/officeDocument/2006/relationships/image" Target="media/image8.jpg"/><Relationship Id="rId21" Type="http://schemas.openxmlformats.org/officeDocument/2006/relationships/image" Target="media/image9.jpg"/><Relationship Id="rId22" Type="http://schemas.openxmlformats.org/officeDocument/2006/relationships/image" Target="media/image10.jpg"/><Relationship Id="rId23" Type="http://schemas.openxmlformats.org/officeDocument/2006/relationships/header" Target="header10.xml"/><Relationship Id="rId24" Type="http://schemas.openxmlformats.org/officeDocument/2006/relationships/hyperlink" Target="http://www.billauer.co.il/peakdet.html" TargetMode="External"/><Relationship Id="rId25" Type="http://schemas.openxmlformats.org/officeDocument/2006/relationships/hyperlink" Target="http://mathworks.com/" TargetMode="External"/><Relationship Id="rId26" Type="http://schemas.openxmlformats.org/officeDocument/2006/relationships/hyperlink" Target="http://www.xbox.com/pt-BR/kinect" TargetMode="External"/><Relationship Id="rId27" Type="http://schemas.openxmlformats.org/officeDocument/2006/relationships/header" Target="header11.xml"/><Relationship Id="rId28" Type="http://schemas.openxmlformats.org/officeDocument/2006/relationships/hyperlink" Target="http://unity3d.com/" TargetMode="External"/><Relationship Id="rId29" Type="http://schemas.openxmlformats.org/officeDocument/2006/relationships/hyperlink" Target="http://zigfu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